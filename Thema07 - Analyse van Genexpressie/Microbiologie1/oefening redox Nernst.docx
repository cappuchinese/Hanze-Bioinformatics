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753301" w14:textId="70AA53DE" w:rsidR="00F834CD" w:rsidRDefault="00A305FE" w:rsidP="00A305FE">
      <w:pPr>
        <w:pStyle w:val="Heading1"/>
      </w:pPr>
      <w:r w:rsidRPr="00A305FE">
        <w:t>O</w:t>
      </w:r>
      <w:r>
        <w:t>PGAVEN</w:t>
      </w:r>
    </w:p>
    <w:p w14:paraId="360AF751" w14:textId="77777777" w:rsidR="00A305FE" w:rsidRPr="00730689" w:rsidRDefault="00A305FE" w:rsidP="00A305FE">
      <w:pPr>
        <w:rPr>
          <w:sz w:val="20"/>
          <w:lang w:val="nl-NL"/>
        </w:rPr>
      </w:pPr>
      <w:r w:rsidRPr="00730689">
        <w:rPr>
          <w:sz w:val="20"/>
          <w:lang w:val="nl-NL"/>
        </w:rPr>
        <w:t xml:space="preserve">Onderstaande opgaven zijn afkomstig uit de Microbiologie 1 handleiding 2016-2017 (Auteurs: </w:t>
      </w:r>
      <w:proofErr w:type="spellStart"/>
      <w:r w:rsidRPr="00730689">
        <w:rPr>
          <w:sz w:val="20"/>
          <w:lang w:val="nl-NL"/>
        </w:rPr>
        <w:t>Grietinus</w:t>
      </w:r>
      <w:proofErr w:type="spellEnd"/>
      <w:r w:rsidRPr="00730689">
        <w:rPr>
          <w:sz w:val="20"/>
          <w:lang w:val="nl-NL"/>
        </w:rPr>
        <w:t xml:space="preserve"> Plat, Jurre Hageman, Jeanine de Keyzer)</w:t>
      </w:r>
    </w:p>
    <w:p w14:paraId="5160584B" w14:textId="77777777" w:rsidR="00A305FE" w:rsidRPr="00A305FE" w:rsidRDefault="00A305FE" w:rsidP="00A305FE"/>
    <w:p w14:paraId="772130D0" w14:textId="77777777" w:rsidR="00F834CD" w:rsidRPr="00F834CD" w:rsidRDefault="00F834CD" w:rsidP="00F834CD">
      <w:pPr>
        <w:pStyle w:val="Tentamen"/>
        <w:tabs>
          <w:tab w:val="left" w:pos="720"/>
        </w:tabs>
        <w:rPr>
          <w:b/>
          <w:bCs/>
        </w:rPr>
      </w:pPr>
      <w:r w:rsidRPr="00F834CD">
        <w:rPr>
          <w:b/>
          <w:bCs/>
        </w:rPr>
        <w:t xml:space="preserve">Opgave 1. </w:t>
      </w:r>
    </w:p>
    <w:p w14:paraId="29BCC37B" w14:textId="6936D1F2" w:rsidR="00F834CD" w:rsidRDefault="00F834CD" w:rsidP="00F834CD">
      <w:pPr>
        <w:pStyle w:val="Tentamen"/>
        <w:tabs>
          <w:tab w:val="left" w:pos="720"/>
        </w:tabs>
      </w:pPr>
      <w:proofErr w:type="spellStart"/>
      <w:r w:rsidRPr="001566C3">
        <w:t>Thiobacillus</w:t>
      </w:r>
      <w:proofErr w:type="spellEnd"/>
      <w:r w:rsidRPr="001566C3">
        <w:t xml:space="preserve"> oxideert H</w:t>
      </w:r>
      <w:r w:rsidRPr="001566C3">
        <w:rPr>
          <w:vertAlign w:val="subscript"/>
        </w:rPr>
        <w:t>2</w:t>
      </w:r>
      <w:r w:rsidRPr="001566C3">
        <w:t>S tot SO</w:t>
      </w:r>
      <w:r w:rsidRPr="001566C3">
        <w:rPr>
          <w:vertAlign w:val="subscript"/>
        </w:rPr>
        <w:t>4</w:t>
      </w:r>
      <w:r w:rsidRPr="001566C3">
        <w:rPr>
          <w:vertAlign w:val="superscript"/>
        </w:rPr>
        <w:t>2-</w:t>
      </w:r>
      <w:r w:rsidRPr="001566C3">
        <w:t xml:space="preserve"> met zuurstof.</w:t>
      </w:r>
      <w:r>
        <w:t xml:space="preserve"> Geef</w:t>
      </w:r>
      <w:r>
        <w:t>:</w:t>
      </w:r>
    </w:p>
    <w:p w14:paraId="49A3FE1B" w14:textId="57A41276" w:rsidR="00F834CD" w:rsidRDefault="00F834CD" w:rsidP="00F834CD">
      <w:pPr>
        <w:pStyle w:val="Tentamen"/>
        <w:numPr>
          <w:ilvl w:val="0"/>
          <w:numId w:val="41"/>
        </w:numPr>
        <w:tabs>
          <w:tab w:val="left" w:pos="720"/>
        </w:tabs>
      </w:pPr>
      <w:r>
        <w:t xml:space="preserve">de </w:t>
      </w:r>
      <w:r>
        <w:t xml:space="preserve">oxidatie </w:t>
      </w:r>
      <w:proofErr w:type="spellStart"/>
      <w:r>
        <w:t>halfreactie</w:t>
      </w:r>
      <w:proofErr w:type="spellEnd"/>
    </w:p>
    <w:p w14:paraId="33582308" w14:textId="2E57076A" w:rsidR="00F834CD" w:rsidRDefault="00F834CD" w:rsidP="00F834CD">
      <w:pPr>
        <w:pStyle w:val="Tentamen"/>
        <w:numPr>
          <w:ilvl w:val="0"/>
          <w:numId w:val="41"/>
        </w:numPr>
        <w:tabs>
          <w:tab w:val="left" w:pos="720"/>
        </w:tabs>
      </w:pPr>
      <w:r>
        <w:t xml:space="preserve">de </w:t>
      </w:r>
      <w:r>
        <w:t xml:space="preserve">reductie </w:t>
      </w:r>
      <w:proofErr w:type="spellStart"/>
      <w:r>
        <w:t>halfreactie</w:t>
      </w:r>
      <w:proofErr w:type="spellEnd"/>
    </w:p>
    <w:p w14:paraId="5744BFD9" w14:textId="3AFE46DD" w:rsidR="00F834CD" w:rsidRDefault="00F834CD" w:rsidP="00F834CD">
      <w:pPr>
        <w:pStyle w:val="Tentamen"/>
        <w:numPr>
          <w:ilvl w:val="0"/>
          <w:numId w:val="41"/>
        </w:numPr>
        <w:tabs>
          <w:tab w:val="left" w:pos="720"/>
        </w:tabs>
      </w:pPr>
      <w:r>
        <w:t xml:space="preserve">de </w:t>
      </w:r>
      <w:r>
        <w:t>totaalreactie</w:t>
      </w:r>
    </w:p>
    <w:p w14:paraId="0380CECA" w14:textId="6D436D75" w:rsidR="00F834CD" w:rsidRDefault="00F834CD" w:rsidP="00F834CD">
      <w:pPr>
        <w:pStyle w:val="Tentamen"/>
        <w:numPr>
          <w:ilvl w:val="0"/>
          <w:numId w:val="41"/>
        </w:numPr>
        <w:tabs>
          <w:tab w:val="left" w:pos="720"/>
        </w:tabs>
      </w:pPr>
      <w:r>
        <w:t>het aantal elektronen dat wordt overgedragen</w:t>
      </w:r>
    </w:p>
    <w:p w14:paraId="4ECB186A" w14:textId="60747E89" w:rsidR="00A305FE" w:rsidRDefault="00A305FE" w:rsidP="00A305FE">
      <w:pPr>
        <w:pStyle w:val="Tentamen"/>
        <w:tabs>
          <w:tab w:val="left" w:pos="720"/>
        </w:tabs>
      </w:pPr>
    </w:p>
    <w:p w14:paraId="3B1240D7" w14:textId="77777777" w:rsidR="00A305FE" w:rsidRDefault="00A305FE" w:rsidP="00A305FE">
      <w:pPr>
        <w:pStyle w:val="Tentamen"/>
        <w:tabs>
          <w:tab w:val="left" w:pos="720"/>
        </w:tabs>
        <w:rPr>
          <w:b/>
          <w:bCs/>
        </w:rPr>
      </w:pPr>
    </w:p>
    <w:p w14:paraId="7A4A1A25" w14:textId="5742DC82" w:rsidR="00A305FE" w:rsidRPr="00F834CD" w:rsidRDefault="00A305FE" w:rsidP="00A305FE">
      <w:pPr>
        <w:pStyle w:val="Tentamen"/>
        <w:tabs>
          <w:tab w:val="left" w:pos="720"/>
        </w:tabs>
        <w:rPr>
          <w:b/>
          <w:bCs/>
        </w:rPr>
      </w:pPr>
      <w:r>
        <w:rPr>
          <w:b/>
          <w:bCs/>
        </w:rPr>
        <w:t>O</w:t>
      </w:r>
      <w:r w:rsidRPr="00F834CD">
        <w:rPr>
          <w:b/>
          <w:bCs/>
        </w:rPr>
        <w:t xml:space="preserve">pgave </w:t>
      </w:r>
      <w:r>
        <w:rPr>
          <w:b/>
          <w:bCs/>
        </w:rPr>
        <w:t>2</w:t>
      </w:r>
      <w:r w:rsidRPr="00F834CD">
        <w:rPr>
          <w:b/>
          <w:bCs/>
        </w:rPr>
        <w:t xml:space="preserve">. </w:t>
      </w:r>
    </w:p>
    <w:p w14:paraId="20984541" w14:textId="3B95AD22" w:rsidR="00A305FE" w:rsidRDefault="00A305FE" w:rsidP="00A305FE">
      <w:pPr>
        <w:pStyle w:val="Tentamen"/>
        <w:tabs>
          <w:tab w:val="left" w:pos="680"/>
        </w:tabs>
      </w:pPr>
      <w:r w:rsidRPr="001566C3">
        <w:t>N</w:t>
      </w:r>
      <w:r w:rsidRPr="001566C3">
        <w:rPr>
          <w:vertAlign w:val="subscript"/>
        </w:rPr>
        <w:t>2</w:t>
      </w:r>
      <w:r w:rsidRPr="001566C3">
        <w:t xml:space="preserve"> uit de lucht wordt met zuurstof geoxideerd tot NO</w:t>
      </w:r>
      <w:r w:rsidRPr="001566C3">
        <w:rPr>
          <w:vertAlign w:val="subscript"/>
        </w:rPr>
        <w:t>3</w:t>
      </w:r>
      <w:r w:rsidRPr="001566C3">
        <w:rPr>
          <w:vertAlign w:val="superscript"/>
        </w:rPr>
        <w:t>-</w:t>
      </w:r>
      <w:r w:rsidRPr="001566C3">
        <w:t xml:space="preserve"> (zure regen).</w:t>
      </w:r>
      <w:r>
        <w:t>Geef:</w:t>
      </w:r>
      <w:r>
        <w:t xml:space="preserve"> </w:t>
      </w:r>
    </w:p>
    <w:p w14:paraId="0CA59F04" w14:textId="77777777" w:rsidR="00A305FE" w:rsidRDefault="00A305FE" w:rsidP="00A305FE">
      <w:pPr>
        <w:pStyle w:val="Tentamen"/>
        <w:numPr>
          <w:ilvl w:val="0"/>
          <w:numId w:val="46"/>
        </w:numPr>
        <w:tabs>
          <w:tab w:val="left" w:pos="720"/>
        </w:tabs>
      </w:pPr>
      <w:r>
        <w:t xml:space="preserve">de oxidatie </w:t>
      </w:r>
      <w:proofErr w:type="spellStart"/>
      <w:r>
        <w:t>halfreactie</w:t>
      </w:r>
      <w:proofErr w:type="spellEnd"/>
    </w:p>
    <w:p w14:paraId="48D20C1B" w14:textId="77777777" w:rsidR="00A305FE" w:rsidRDefault="00A305FE" w:rsidP="00A305FE">
      <w:pPr>
        <w:pStyle w:val="Tentamen"/>
        <w:numPr>
          <w:ilvl w:val="0"/>
          <w:numId w:val="46"/>
        </w:numPr>
        <w:tabs>
          <w:tab w:val="left" w:pos="720"/>
        </w:tabs>
      </w:pPr>
      <w:r>
        <w:t xml:space="preserve">de reductie </w:t>
      </w:r>
      <w:proofErr w:type="spellStart"/>
      <w:r>
        <w:t>halfreactie</w:t>
      </w:r>
      <w:proofErr w:type="spellEnd"/>
    </w:p>
    <w:p w14:paraId="3D2755BB" w14:textId="77777777" w:rsidR="00A305FE" w:rsidRDefault="00A305FE" w:rsidP="00A305FE">
      <w:pPr>
        <w:pStyle w:val="Tentamen"/>
        <w:numPr>
          <w:ilvl w:val="0"/>
          <w:numId w:val="46"/>
        </w:numPr>
        <w:tabs>
          <w:tab w:val="left" w:pos="720"/>
        </w:tabs>
      </w:pPr>
      <w:r>
        <w:t>de totaalreactie</w:t>
      </w:r>
    </w:p>
    <w:p w14:paraId="2910AC52" w14:textId="77777777" w:rsidR="00A305FE" w:rsidRDefault="00A305FE" w:rsidP="00A305FE">
      <w:pPr>
        <w:pStyle w:val="Tentamen"/>
        <w:numPr>
          <w:ilvl w:val="0"/>
          <w:numId w:val="46"/>
        </w:numPr>
        <w:tabs>
          <w:tab w:val="left" w:pos="720"/>
        </w:tabs>
      </w:pPr>
      <w:r>
        <w:t>het aantal elektronen dat wordt overgedragen</w:t>
      </w:r>
    </w:p>
    <w:p w14:paraId="775F5DA4" w14:textId="77777777" w:rsidR="00A305FE" w:rsidRDefault="00A305FE" w:rsidP="00A305FE">
      <w:pPr>
        <w:pStyle w:val="Tentamen"/>
        <w:tabs>
          <w:tab w:val="left" w:pos="680"/>
        </w:tabs>
      </w:pPr>
    </w:p>
    <w:p w14:paraId="053EA4FE" w14:textId="77777777" w:rsidR="00A305FE" w:rsidRDefault="00A305FE" w:rsidP="00A305FE">
      <w:pPr>
        <w:pStyle w:val="Tentamen"/>
        <w:tabs>
          <w:tab w:val="left" w:pos="720"/>
        </w:tabs>
      </w:pPr>
    </w:p>
    <w:p w14:paraId="36FB6D2E" w14:textId="75C0341C" w:rsidR="00F834CD" w:rsidRPr="00F834CD" w:rsidRDefault="00F834CD" w:rsidP="004656B8">
      <w:pPr>
        <w:pStyle w:val="Tentamen"/>
        <w:tabs>
          <w:tab w:val="left" w:pos="720"/>
        </w:tabs>
        <w:rPr>
          <w:b/>
          <w:bCs/>
        </w:rPr>
      </w:pPr>
      <w:r w:rsidRPr="00F834CD">
        <w:rPr>
          <w:b/>
          <w:bCs/>
        </w:rPr>
        <w:t xml:space="preserve">Opgave </w:t>
      </w:r>
      <w:r w:rsidR="00A305FE">
        <w:rPr>
          <w:b/>
          <w:bCs/>
        </w:rPr>
        <w:t>3</w:t>
      </w:r>
      <w:r w:rsidRPr="00F834CD">
        <w:rPr>
          <w:b/>
          <w:bCs/>
        </w:rPr>
        <w:t>.</w:t>
      </w:r>
    </w:p>
    <w:p w14:paraId="4AA8BB50" w14:textId="443A8A83" w:rsidR="00F834CD" w:rsidRDefault="00163CA0" w:rsidP="00F834CD">
      <w:pPr>
        <w:pStyle w:val="Tentamen"/>
        <w:tabs>
          <w:tab w:val="left" w:pos="680"/>
        </w:tabs>
      </w:pPr>
      <w:r w:rsidRPr="001566C3">
        <w:t>Een aerobe bacterie oxideert methanol tot CO</w:t>
      </w:r>
      <w:r w:rsidRPr="001566C3">
        <w:rPr>
          <w:vertAlign w:val="subscript"/>
        </w:rPr>
        <w:t>2</w:t>
      </w:r>
      <w:r w:rsidR="00F834CD">
        <w:t xml:space="preserve">. Geef: </w:t>
      </w:r>
    </w:p>
    <w:p w14:paraId="4626BC9C" w14:textId="77777777" w:rsidR="00F834CD" w:rsidRDefault="00F834CD" w:rsidP="00F834CD">
      <w:pPr>
        <w:pStyle w:val="Tentamen"/>
        <w:numPr>
          <w:ilvl w:val="0"/>
          <w:numId w:val="42"/>
        </w:numPr>
        <w:tabs>
          <w:tab w:val="left" w:pos="720"/>
        </w:tabs>
      </w:pPr>
      <w:r>
        <w:t xml:space="preserve">oxidatie </w:t>
      </w:r>
      <w:proofErr w:type="spellStart"/>
      <w:r>
        <w:t>halfreactie</w:t>
      </w:r>
      <w:proofErr w:type="spellEnd"/>
    </w:p>
    <w:p w14:paraId="571E90A0" w14:textId="77777777" w:rsidR="00F834CD" w:rsidRDefault="00F834CD" w:rsidP="00F834CD">
      <w:pPr>
        <w:pStyle w:val="Tentamen"/>
        <w:numPr>
          <w:ilvl w:val="0"/>
          <w:numId w:val="42"/>
        </w:numPr>
        <w:tabs>
          <w:tab w:val="left" w:pos="720"/>
        </w:tabs>
      </w:pPr>
      <w:r>
        <w:t xml:space="preserve">reductie </w:t>
      </w:r>
      <w:proofErr w:type="spellStart"/>
      <w:r>
        <w:t>halfreactie</w:t>
      </w:r>
      <w:proofErr w:type="spellEnd"/>
    </w:p>
    <w:p w14:paraId="347AC81B" w14:textId="77777777" w:rsidR="00F834CD" w:rsidRDefault="00F834CD" w:rsidP="00F834CD">
      <w:pPr>
        <w:pStyle w:val="Tentamen"/>
        <w:numPr>
          <w:ilvl w:val="0"/>
          <w:numId w:val="42"/>
        </w:numPr>
        <w:tabs>
          <w:tab w:val="left" w:pos="720"/>
        </w:tabs>
      </w:pPr>
      <w:r>
        <w:t>totaalreactie</w:t>
      </w:r>
    </w:p>
    <w:p w14:paraId="0F22A183" w14:textId="715DBD8E" w:rsidR="00F834CD" w:rsidRDefault="00F834CD" w:rsidP="00F834CD">
      <w:pPr>
        <w:pStyle w:val="Tentamen"/>
        <w:numPr>
          <w:ilvl w:val="0"/>
          <w:numId w:val="42"/>
        </w:numPr>
        <w:tabs>
          <w:tab w:val="left" w:pos="720"/>
        </w:tabs>
      </w:pPr>
      <w:r w:rsidRPr="00F834CD">
        <w:rPr>
          <w:rFonts w:ascii="Symbol" w:hAnsi="Symbol"/>
        </w:rPr>
        <w:t></w:t>
      </w:r>
      <w:r w:rsidRPr="001566C3">
        <w:t>E</w:t>
      </w:r>
      <w:r w:rsidRPr="00F834CD">
        <w:rPr>
          <w:rFonts w:ascii="Symbol" w:hAnsi="Symbol"/>
        </w:rPr>
        <w:t></w:t>
      </w:r>
      <w:r w:rsidRPr="001566C3">
        <w:t xml:space="preserve">’ </w:t>
      </w:r>
      <w:r>
        <w:t xml:space="preserve"> </w:t>
      </w:r>
      <w:r>
        <w:t>(gebruik figuur 3.10</w:t>
      </w:r>
      <w:r>
        <w:t xml:space="preserve"> uit het boek</w:t>
      </w:r>
      <w:r>
        <w:t>)</w:t>
      </w:r>
    </w:p>
    <w:p w14:paraId="22137F89" w14:textId="77777777" w:rsidR="00F834CD" w:rsidRDefault="00F834CD" w:rsidP="00F834CD">
      <w:pPr>
        <w:pStyle w:val="Tentamen"/>
        <w:numPr>
          <w:ilvl w:val="0"/>
          <w:numId w:val="42"/>
        </w:numPr>
        <w:tabs>
          <w:tab w:val="left" w:pos="720"/>
        </w:tabs>
      </w:pPr>
      <w:r w:rsidRPr="00F834CD">
        <w:rPr>
          <w:rFonts w:ascii="Symbol" w:hAnsi="Symbol"/>
        </w:rPr>
        <w:t></w:t>
      </w:r>
      <w:r w:rsidRPr="001566C3">
        <w:t>G</w:t>
      </w:r>
      <w:r w:rsidRPr="00F834CD">
        <w:rPr>
          <w:rFonts w:ascii="Symbol" w:hAnsi="Symbol"/>
        </w:rPr>
        <w:t></w:t>
      </w:r>
      <w:r w:rsidRPr="001566C3">
        <w:t>’</w:t>
      </w:r>
    </w:p>
    <w:p w14:paraId="78B81FCC" w14:textId="77777777" w:rsidR="00F834CD" w:rsidRDefault="00F834CD" w:rsidP="00F834CD">
      <w:pPr>
        <w:pStyle w:val="Tentamen"/>
        <w:tabs>
          <w:tab w:val="left" w:pos="680"/>
        </w:tabs>
      </w:pPr>
    </w:p>
    <w:p w14:paraId="04C02A8F" w14:textId="77777777" w:rsidR="000B7B49" w:rsidRDefault="000B7B49" w:rsidP="009F784E">
      <w:pPr>
        <w:pStyle w:val="Tentamen"/>
        <w:tabs>
          <w:tab w:val="left" w:pos="680"/>
        </w:tabs>
      </w:pPr>
    </w:p>
    <w:p w14:paraId="161A1E49" w14:textId="22194963" w:rsidR="00F834CD" w:rsidRPr="00F834CD" w:rsidRDefault="00F834CD" w:rsidP="00F834CD">
      <w:pPr>
        <w:pStyle w:val="Tentamen"/>
        <w:tabs>
          <w:tab w:val="left" w:pos="720"/>
        </w:tabs>
        <w:rPr>
          <w:b/>
          <w:bCs/>
        </w:rPr>
      </w:pPr>
      <w:r w:rsidRPr="00F834CD">
        <w:rPr>
          <w:b/>
          <w:bCs/>
        </w:rPr>
        <w:t xml:space="preserve">Opgave </w:t>
      </w:r>
      <w:r w:rsidR="00A305FE">
        <w:rPr>
          <w:b/>
          <w:bCs/>
        </w:rPr>
        <w:t>4</w:t>
      </w:r>
      <w:r w:rsidRPr="00F834CD">
        <w:rPr>
          <w:b/>
          <w:bCs/>
        </w:rPr>
        <w:t>.</w:t>
      </w:r>
    </w:p>
    <w:p w14:paraId="2F2E5CD5" w14:textId="6FFF7065" w:rsidR="00F834CD" w:rsidRDefault="00163CA0" w:rsidP="00F834CD">
      <w:pPr>
        <w:pStyle w:val="Tentamen"/>
        <w:tabs>
          <w:tab w:val="left" w:pos="680"/>
        </w:tabs>
      </w:pPr>
      <w:r w:rsidRPr="001566C3">
        <w:t>Een anaerobe bacterie in de modder oxideert methanol tot CO</w:t>
      </w:r>
      <w:r w:rsidRPr="001566C3">
        <w:rPr>
          <w:vertAlign w:val="subscript"/>
        </w:rPr>
        <w:t>2</w:t>
      </w:r>
      <w:r w:rsidRPr="001566C3">
        <w:t xml:space="preserve"> met nitraat.</w:t>
      </w:r>
      <w:r w:rsidR="00F834CD">
        <w:t xml:space="preserve"> </w:t>
      </w:r>
      <w:r w:rsidRPr="001566C3">
        <w:t>(NO</w:t>
      </w:r>
      <w:r w:rsidRPr="00F834CD">
        <w:rPr>
          <w:vertAlign w:val="subscript"/>
        </w:rPr>
        <w:t>3</w:t>
      </w:r>
      <w:r w:rsidRPr="00F834CD">
        <w:rPr>
          <w:vertAlign w:val="superscript"/>
        </w:rPr>
        <w:t>-</w:t>
      </w:r>
      <w:r w:rsidRPr="001566C3">
        <w:t xml:space="preserve"> </w:t>
      </w:r>
      <w:r w:rsidR="00E027F7" w:rsidRPr="00F834CD">
        <w:rPr>
          <w:rFonts w:ascii="Wingdings" w:hAnsi="Wingdings"/>
          <w:noProof/>
        </w:rPr>
        <w:t></w:t>
      </w:r>
      <w:r w:rsidRPr="001566C3">
        <w:t xml:space="preserve"> NO</w:t>
      </w:r>
      <w:r w:rsidRPr="00F834CD">
        <w:rPr>
          <w:vertAlign w:val="subscript"/>
        </w:rPr>
        <w:t>2</w:t>
      </w:r>
      <w:r w:rsidRPr="00F834CD">
        <w:rPr>
          <w:vertAlign w:val="superscript"/>
        </w:rPr>
        <w:t>-</w:t>
      </w:r>
      <w:r w:rsidRPr="001566C3">
        <w:t>)</w:t>
      </w:r>
      <w:r w:rsidR="00F834CD">
        <w:t xml:space="preserve">. </w:t>
      </w:r>
      <w:r w:rsidR="00F834CD">
        <w:t xml:space="preserve">Geef: </w:t>
      </w:r>
    </w:p>
    <w:p w14:paraId="20AC23E2" w14:textId="77777777" w:rsidR="00F834CD" w:rsidRDefault="00F834CD" w:rsidP="00F834CD">
      <w:pPr>
        <w:pStyle w:val="Tentamen"/>
        <w:numPr>
          <w:ilvl w:val="0"/>
          <w:numId w:val="43"/>
        </w:numPr>
        <w:tabs>
          <w:tab w:val="left" w:pos="720"/>
        </w:tabs>
      </w:pPr>
      <w:r>
        <w:t xml:space="preserve">oxidatie </w:t>
      </w:r>
      <w:proofErr w:type="spellStart"/>
      <w:r>
        <w:t>halfreactie</w:t>
      </w:r>
      <w:proofErr w:type="spellEnd"/>
    </w:p>
    <w:p w14:paraId="06E95A0A" w14:textId="77777777" w:rsidR="00F834CD" w:rsidRDefault="00F834CD" w:rsidP="00F834CD">
      <w:pPr>
        <w:pStyle w:val="Tentamen"/>
        <w:numPr>
          <w:ilvl w:val="0"/>
          <w:numId w:val="43"/>
        </w:numPr>
        <w:tabs>
          <w:tab w:val="left" w:pos="720"/>
        </w:tabs>
      </w:pPr>
      <w:r>
        <w:t xml:space="preserve">reductie </w:t>
      </w:r>
      <w:proofErr w:type="spellStart"/>
      <w:r>
        <w:t>halfreactie</w:t>
      </w:r>
      <w:proofErr w:type="spellEnd"/>
    </w:p>
    <w:p w14:paraId="412FE94E" w14:textId="77777777" w:rsidR="00F834CD" w:rsidRDefault="00F834CD" w:rsidP="00F834CD">
      <w:pPr>
        <w:pStyle w:val="Tentamen"/>
        <w:numPr>
          <w:ilvl w:val="0"/>
          <w:numId w:val="43"/>
        </w:numPr>
        <w:tabs>
          <w:tab w:val="left" w:pos="720"/>
        </w:tabs>
      </w:pPr>
      <w:r>
        <w:t>totaalreactie</w:t>
      </w:r>
    </w:p>
    <w:p w14:paraId="66162D99" w14:textId="77777777" w:rsidR="00F834CD" w:rsidRDefault="00F834CD" w:rsidP="00F834CD">
      <w:pPr>
        <w:pStyle w:val="Tentamen"/>
        <w:numPr>
          <w:ilvl w:val="0"/>
          <w:numId w:val="43"/>
        </w:numPr>
        <w:tabs>
          <w:tab w:val="left" w:pos="720"/>
        </w:tabs>
      </w:pPr>
      <w:r w:rsidRPr="00F834CD">
        <w:rPr>
          <w:rFonts w:ascii="Symbol" w:hAnsi="Symbol"/>
        </w:rPr>
        <w:t></w:t>
      </w:r>
      <w:r w:rsidRPr="001566C3">
        <w:t>E</w:t>
      </w:r>
      <w:r w:rsidRPr="00F834CD">
        <w:rPr>
          <w:rFonts w:ascii="Symbol" w:hAnsi="Symbol"/>
        </w:rPr>
        <w:t></w:t>
      </w:r>
      <w:r w:rsidRPr="001566C3">
        <w:t xml:space="preserve">’ </w:t>
      </w:r>
      <w:r>
        <w:t xml:space="preserve"> (gebruik figuur 3.10 uit het boek)</w:t>
      </w:r>
    </w:p>
    <w:p w14:paraId="7BE045BB" w14:textId="77777777" w:rsidR="00F834CD" w:rsidRDefault="00F834CD" w:rsidP="00F834CD">
      <w:pPr>
        <w:pStyle w:val="Tentamen"/>
        <w:numPr>
          <w:ilvl w:val="0"/>
          <w:numId w:val="43"/>
        </w:numPr>
        <w:tabs>
          <w:tab w:val="left" w:pos="720"/>
        </w:tabs>
      </w:pPr>
      <w:r w:rsidRPr="00F834CD">
        <w:rPr>
          <w:rFonts w:ascii="Symbol" w:hAnsi="Symbol"/>
        </w:rPr>
        <w:t></w:t>
      </w:r>
      <w:r w:rsidRPr="001566C3">
        <w:t>G</w:t>
      </w:r>
      <w:r w:rsidRPr="00F834CD">
        <w:rPr>
          <w:rFonts w:ascii="Symbol" w:hAnsi="Symbol"/>
        </w:rPr>
        <w:t></w:t>
      </w:r>
      <w:r w:rsidRPr="001566C3">
        <w:t>’</w:t>
      </w:r>
    </w:p>
    <w:p w14:paraId="3317B2AD" w14:textId="77777777" w:rsidR="00F834CD" w:rsidRDefault="00F834CD" w:rsidP="00F834CD">
      <w:pPr>
        <w:pStyle w:val="Tentamen"/>
        <w:tabs>
          <w:tab w:val="left" w:pos="680"/>
        </w:tabs>
      </w:pPr>
    </w:p>
    <w:p w14:paraId="5137FCFB" w14:textId="77777777" w:rsidR="00F834CD" w:rsidRDefault="00F834CD" w:rsidP="00F834CD">
      <w:pPr>
        <w:pStyle w:val="Tentamen"/>
        <w:tabs>
          <w:tab w:val="left" w:pos="680"/>
        </w:tabs>
      </w:pPr>
    </w:p>
    <w:p w14:paraId="6995C568" w14:textId="72A3F1AD" w:rsidR="00F834CD" w:rsidRPr="00F834CD" w:rsidRDefault="00F834CD" w:rsidP="00F834CD">
      <w:pPr>
        <w:pStyle w:val="Tentamen"/>
        <w:tabs>
          <w:tab w:val="left" w:pos="680"/>
        </w:tabs>
        <w:rPr>
          <w:b/>
          <w:bCs/>
        </w:rPr>
      </w:pPr>
      <w:r w:rsidRPr="00F834CD">
        <w:rPr>
          <w:b/>
          <w:bCs/>
        </w:rPr>
        <w:t xml:space="preserve">Opgave </w:t>
      </w:r>
      <w:r w:rsidR="00A305FE">
        <w:rPr>
          <w:b/>
          <w:bCs/>
        </w:rPr>
        <w:t>5</w:t>
      </w:r>
      <w:r w:rsidRPr="00F834CD">
        <w:rPr>
          <w:b/>
          <w:bCs/>
        </w:rPr>
        <w:t xml:space="preserve">. </w:t>
      </w:r>
    </w:p>
    <w:p w14:paraId="6BCFC996" w14:textId="2196DE74" w:rsidR="00F834CD" w:rsidRDefault="00F834CD" w:rsidP="00F834CD">
      <w:pPr>
        <w:pStyle w:val="Tentamen"/>
        <w:tabs>
          <w:tab w:val="left" w:pos="680"/>
        </w:tabs>
      </w:pPr>
      <w:r w:rsidRPr="001566C3">
        <w:t>Nitrobacter oxideert NO</w:t>
      </w:r>
      <w:r w:rsidRPr="001566C3">
        <w:rPr>
          <w:vertAlign w:val="subscript"/>
        </w:rPr>
        <w:t>2</w:t>
      </w:r>
      <w:r w:rsidRPr="001566C3">
        <w:rPr>
          <w:vertAlign w:val="superscript"/>
        </w:rPr>
        <w:t>-</w:t>
      </w:r>
      <w:r w:rsidRPr="001566C3">
        <w:t xml:space="preserve"> tot NO</w:t>
      </w:r>
      <w:r w:rsidRPr="001566C3">
        <w:rPr>
          <w:vertAlign w:val="subscript"/>
        </w:rPr>
        <w:t>3</w:t>
      </w:r>
      <w:r w:rsidRPr="001566C3">
        <w:rPr>
          <w:vertAlign w:val="superscript"/>
        </w:rPr>
        <w:t>-</w:t>
      </w:r>
      <w:r w:rsidRPr="001566C3">
        <w:t xml:space="preserve"> met zuurstof</w:t>
      </w:r>
      <w:r>
        <w:t xml:space="preserve">. </w:t>
      </w:r>
      <w:r>
        <w:t xml:space="preserve">Geef: </w:t>
      </w:r>
    </w:p>
    <w:p w14:paraId="1D756CF7" w14:textId="77777777" w:rsidR="00F834CD" w:rsidRDefault="00F834CD" w:rsidP="00F834CD">
      <w:pPr>
        <w:pStyle w:val="Tentamen"/>
        <w:numPr>
          <w:ilvl w:val="0"/>
          <w:numId w:val="44"/>
        </w:numPr>
        <w:tabs>
          <w:tab w:val="left" w:pos="720"/>
        </w:tabs>
      </w:pPr>
      <w:r>
        <w:t xml:space="preserve">oxidatie </w:t>
      </w:r>
      <w:proofErr w:type="spellStart"/>
      <w:r>
        <w:t>halfreactie</w:t>
      </w:r>
      <w:proofErr w:type="spellEnd"/>
    </w:p>
    <w:p w14:paraId="3CE201BE" w14:textId="77777777" w:rsidR="00F834CD" w:rsidRDefault="00F834CD" w:rsidP="00F834CD">
      <w:pPr>
        <w:pStyle w:val="Tentamen"/>
        <w:numPr>
          <w:ilvl w:val="0"/>
          <w:numId w:val="44"/>
        </w:numPr>
        <w:tabs>
          <w:tab w:val="left" w:pos="720"/>
        </w:tabs>
      </w:pPr>
      <w:r>
        <w:t xml:space="preserve">reductie </w:t>
      </w:r>
      <w:proofErr w:type="spellStart"/>
      <w:r>
        <w:t>halfreactie</w:t>
      </w:r>
      <w:proofErr w:type="spellEnd"/>
    </w:p>
    <w:p w14:paraId="4569B0D6" w14:textId="77777777" w:rsidR="00F834CD" w:rsidRDefault="00F834CD" w:rsidP="00F834CD">
      <w:pPr>
        <w:pStyle w:val="Tentamen"/>
        <w:numPr>
          <w:ilvl w:val="0"/>
          <w:numId w:val="44"/>
        </w:numPr>
        <w:tabs>
          <w:tab w:val="left" w:pos="720"/>
        </w:tabs>
      </w:pPr>
      <w:r>
        <w:t>totaalreactie</w:t>
      </w:r>
    </w:p>
    <w:p w14:paraId="02B1E148" w14:textId="77777777" w:rsidR="00F834CD" w:rsidRDefault="00F834CD" w:rsidP="00F834CD">
      <w:pPr>
        <w:pStyle w:val="Tentamen"/>
        <w:numPr>
          <w:ilvl w:val="0"/>
          <w:numId w:val="44"/>
        </w:numPr>
        <w:tabs>
          <w:tab w:val="left" w:pos="720"/>
        </w:tabs>
      </w:pPr>
      <w:r w:rsidRPr="00F834CD">
        <w:rPr>
          <w:rFonts w:ascii="Symbol" w:hAnsi="Symbol"/>
        </w:rPr>
        <w:t></w:t>
      </w:r>
      <w:r w:rsidRPr="001566C3">
        <w:t>E</w:t>
      </w:r>
      <w:r w:rsidRPr="00F834CD">
        <w:rPr>
          <w:rFonts w:ascii="Symbol" w:hAnsi="Symbol"/>
        </w:rPr>
        <w:t></w:t>
      </w:r>
      <w:r w:rsidRPr="001566C3">
        <w:t xml:space="preserve">’ </w:t>
      </w:r>
      <w:r>
        <w:t xml:space="preserve"> (gebruik figuur 3.10 uit het boek)</w:t>
      </w:r>
    </w:p>
    <w:p w14:paraId="7D1C2AF8" w14:textId="77777777" w:rsidR="00F834CD" w:rsidRDefault="00F834CD" w:rsidP="00F834CD">
      <w:pPr>
        <w:pStyle w:val="Tentamen"/>
        <w:numPr>
          <w:ilvl w:val="0"/>
          <w:numId w:val="44"/>
        </w:numPr>
        <w:tabs>
          <w:tab w:val="left" w:pos="720"/>
        </w:tabs>
      </w:pPr>
      <w:r w:rsidRPr="00F834CD">
        <w:rPr>
          <w:rFonts w:ascii="Symbol" w:hAnsi="Symbol"/>
        </w:rPr>
        <w:t></w:t>
      </w:r>
      <w:r w:rsidRPr="001566C3">
        <w:t>G</w:t>
      </w:r>
      <w:r w:rsidRPr="00F834CD">
        <w:rPr>
          <w:rFonts w:ascii="Symbol" w:hAnsi="Symbol"/>
        </w:rPr>
        <w:t></w:t>
      </w:r>
      <w:r w:rsidRPr="001566C3">
        <w:t>’</w:t>
      </w:r>
    </w:p>
    <w:p w14:paraId="2D2E7F20" w14:textId="77777777" w:rsidR="00F834CD" w:rsidRDefault="00F834CD" w:rsidP="00F834CD">
      <w:pPr>
        <w:pStyle w:val="Tentamen"/>
        <w:tabs>
          <w:tab w:val="left" w:pos="680"/>
        </w:tabs>
      </w:pPr>
    </w:p>
    <w:p w14:paraId="30F597A6" w14:textId="77777777" w:rsidR="00F834CD" w:rsidRDefault="00F834CD" w:rsidP="00F834CD">
      <w:pPr>
        <w:pStyle w:val="Tentamen"/>
        <w:tabs>
          <w:tab w:val="left" w:pos="680"/>
        </w:tabs>
        <w:rPr>
          <w:b/>
          <w:bCs/>
          <w:lang w:val="en-GB"/>
        </w:rPr>
      </w:pPr>
    </w:p>
    <w:p w14:paraId="07FF132B" w14:textId="18415F58" w:rsidR="00F834CD" w:rsidRPr="00F834CD" w:rsidRDefault="00F834CD" w:rsidP="00F834CD">
      <w:pPr>
        <w:pStyle w:val="Tentamen"/>
        <w:tabs>
          <w:tab w:val="left" w:pos="680"/>
        </w:tabs>
        <w:rPr>
          <w:lang w:val="en-GB"/>
        </w:rPr>
      </w:pPr>
      <w:proofErr w:type="spellStart"/>
      <w:r w:rsidRPr="00F834CD">
        <w:rPr>
          <w:b/>
          <w:bCs/>
          <w:lang w:val="en-GB"/>
        </w:rPr>
        <w:t>Opgave</w:t>
      </w:r>
      <w:proofErr w:type="spellEnd"/>
      <w:r w:rsidRPr="00F834CD">
        <w:rPr>
          <w:b/>
          <w:bCs/>
          <w:lang w:val="en-GB"/>
        </w:rPr>
        <w:t xml:space="preserve"> </w:t>
      </w:r>
      <w:r w:rsidR="00A305FE">
        <w:rPr>
          <w:b/>
          <w:bCs/>
          <w:lang w:val="en-GB"/>
        </w:rPr>
        <w:t>6</w:t>
      </w:r>
      <w:r>
        <w:rPr>
          <w:b/>
          <w:bCs/>
          <w:lang w:val="en-GB"/>
        </w:rPr>
        <w:t xml:space="preserve"> (</w:t>
      </w:r>
      <w:proofErr w:type="spellStart"/>
      <w:r>
        <w:rPr>
          <w:b/>
          <w:bCs/>
          <w:lang w:val="en-GB"/>
        </w:rPr>
        <w:t>meerkeuzevraag</w:t>
      </w:r>
      <w:proofErr w:type="spellEnd"/>
      <w:r>
        <w:rPr>
          <w:b/>
          <w:bCs/>
          <w:lang w:val="en-GB"/>
        </w:rPr>
        <w:t>)</w:t>
      </w:r>
      <w:r w:rsidRPr="00F834CD">
        <w:rPr>
          <w:b/>
          <w:bCs/>
          <w:lang w:val="en-GB"/>
        </w:rPr>
        <w:t>.</w:t>
      </w:r>
      <w:r w:rsidRPr="00F834CD">
        <w:rPr>
          <w:lang w:val="en-GB"/>
        </w:rPr>
        <w:t xml:space="preserve"> </w:t>
      </w:r>
    </w:p>
    <w:p w14:paraId="7A1F1037" w14:textId="34EF8057" w:rsidR="00F834CD" w:rsidRDefault="00163CA0" w:rsidP="00A305FE">
      <w:pPr>
        <w:pStyle w:val="Tentamen"/>
        <w:tabs>
          <w:tab w:val="left" w:pos="680"/>
        </w:tabs>
      </w:pPr>
      <w:proofErr w:type="spellStart"/>
      <w:r w:rsidRPr="00E41873">
        <w:rPr>
          <w:lang w:val="en-GB"/>
        </w:rPr>
        <w:t>Thiobacillus</w:t>
      </w:r>
      <w:proofErr w:type="spellEnd"/>
      <w:r w:rsidRPr="00E41873">
        <w:rPr>
          <w:lang w:val="en-GB"/>
        </w:rPr>
        <w:t xml:space="preserve"> ferro-</w:t>
      </w:r>
      <w:proofErr w:type="spellStart"/>
      <w:r w:rsidRPr="00E41873">
        <w:rPr>
          <w:lang w:val="en-GB"/>
        </w:rPr>
        <w:t>oxydans</w:t>
      </w:r>
      <w:proofErr w:type="spellEnd"/>
      <w:r w:rsidRPr="00E41873">
        <w:rPr>
          <w:lang w:val="en-GB"/>
        </w:rPr>
        <w:t xml:space="preserve"> </w:t>
      </w:r>
      <w:proofErr w:type="spellStart"/>
      <w:r w:rsidRPr="00E41873">
        <w:rPr>
          <w:lang w:val="en-GB"/>
        </w:rPr>
        <w:t>oxideert</w:t>
      </w:r>
      <w:proofErr w:type="spellEnd"/>
      <w:r w:rsidRPr="00E41873">
        <w:rPr>
          <w:lang w:val="en-GB"/>
        </w:rPr>
        <w:t xml:space="preserve"> Fe</w:t>
      </w:r>
      <w:r w:rsidRPr="00E41873">
        <w:rPr>
          <w:vertAlign w:val="superscript"/>
          <w:lang w:val="en-GB"/>
        </w:rPr>
        <w:t>2+</w:t>
      </w:r>
      <w:r w:rsidRPr="00E41873">
        <w:rPr>
          <w:lang w:val="en-GB"/>
        </w:rPr>
        <w:t xml:space="preserve"> tot Fe</w:t>
      </w:r>
      <w:r w:rsidRPr="00E41873">
        <w:rPr>
          <w:vertAlign w:val="superscript"/>
          <w:lang w:val="en-GB"/>
        </w:rPr>
        <w:t>3+</w:t>
      </w:r>
      <w:r w:rsidRPr="00E41873">
        <w:rPr>
          <w:lang w:val="en-GB"/>
        </w:rPr>
        <w:t xml:space="preserve">. </w:t>
      </w:r>
      <w:r w:rsidRPr="001566C3">
        <w:t>Dit kan met behulp van:</w:t>
      </w:r>
      <w:r w:rsidRPr="001566C3">
        <w:br/>
      </w:r>
      <w:r w:rsidR="00AE0C68">
        <w:t xml:space="preserve"> </w:t>
      </w:r>
      <w:r w:rsidR="00AE0C68">
        <w:tab/>
      </w:r>
      <w:r w:rsidRPr="001566C3">
        <w:t>A</w:t>
      </w:r>
      <w:r w:rsidR="001805EA">
        <w:t xml:space="preserve">. </w:t>
      </w:r>
      <w:r w:rsidRPr="001566C3">
        <w:t>NADH</w:t>
      </w:r>
      <w:r w:rsidRPr="001566C3">
        <w:br/>
      </w:r>
      <w:r w:rsidR="00AE0C68">
        <w:t xml:space="preserve"> </w:t>
      </w:r>
      <w:r w:rsidR="00AE0C68">
        <w:tab/>
      </w:r>
      <w:r w:rsidRPr="001566C3">
        <w:t>B</w:t>
      </w:r>
      <w:r w:rsidR="001805EA">
        <w:t xml:space="preserve">. </w:t>
      </w:r>
      <w:r w:rsidRPr="001566C3">
        <w:t>NO</w:t>
      </w:r>
      <w:r w:rsidRPr="001566C3">
        <w:rPr>
          <w:vertAlign w:val="subscript"/>
        </w:rPr>
        <w:t>3</w:t>
      </w:r>
      <w:r w:rsidRPr="001566C3">
        <w:rPr>
          <w:vertAlign w:val="superscript"/>
        </w:rPr>
        <w:t>-</w:t>
      </w:r>
      <w:r w:rsidRPr="001566C3">
        <w:t xml:space="preserve"> (NO</w:t>
      </w:r>
      <w:r w:rsidRPr="001566C3">
        <w:rPr>
          <w:vertAlign w:val="subscript"/>
        </w:rPr>
        <w:t>2</w:t>
      </w:r>
      <w:r w:rsidRPr="001566C3">
        <w:rPr>
          <w:vertAlign w:val="superscript"/>
        </w:rPr>
        <w:t>-</w:t>
      </w:r>
      <w:r w:rsidRPr="001566C3">
        <w:t>)</w:t>
      </w:r>
      <w:r w:rsidRPr="001566C3">
        <w:br/>
      </w:r>
      <w:r w:rsidR="00AE0C68">
        <w:t xml:space="preserve"> </w:t>
      </w:r>
      <w:r w:rsidR="00AE0C68">
        <w:tab/>
      </w:r>
      <w:r w:rsidRPr="001566C3">
        <w:t>C</w:t>
      </w:r>
      <w:r w:rsidR="001805EA">
        <w:t xml:space="preserve">. </w:t>
      </w:r>
      <w:r w:rsidRPr="001566C3">
        <w:t>O</w:t>
      </w:r>
      <w:r w:rsidRPr="001566C3">
        <w:rPr>
          <w:vertAlign w:val="subscript"/>
        </w:rPr>
        <w:t>2</w:t>
      </w:r>
      <w:r w:rsidRPr="001566C3">
        <w:t xml:space="preserve"> </w:t>
      </w:r>
      <w:r w:rsidRPr="001566C3">
        <w:br/>
      </w:r>
      <w:r w:rsidR="00AE0C68">
        <w:t xml:space="preserve"> </w:t>
      </w:r>
      <w:r w:rsidR="00AE0C68">
        <w:tab/>
      </w:r>
      <w:r w:rsidRPr="001566C3">
        <w:t>D</w:t>
      </w:r>
      <w:r w:rsidR="001805EA">
        <w:t xml:space="preserve">. </w:t>
      </w:r>
      <w:r w:rsidRPr="001566C3">
        <w:t>CO</w:t>
      </w:r>
      <w:r w:rsidRPr="001566C3">
        <w:rPr>
          <w:vertAlign w:val="subscript"/>
        </w:rPr>
        <w:t>2</w:t>
      </w:r>
      <w:r w:rsidRPr="001566C3">
        <w:t xml:space="preserve"> </w:t>
      </w:r>
    </w:p>
    <w:p w14:paraId="631B5342" w14:textId="77777777" w:rsidR="00A305FE" w:rsidRDefault="00A305FE" w:rsidP="00A305FE">
      <w:pPr>
        <w:pStyle w:val="Tentamen"/>
        <w:tabs>
          <w:tab w:val="left" w:pos="680"/>
        </w:tabs>
        <w:rPr>
          <w:b/>
          <w:bCs/>
        </w:rPr>
      </w:pPr>
    </w:p>
    <w:p w14:paraId="2CF7EB43" w14:textId="3F657300" w:rsidR="00F834CD" w:rsidRPr="00F834CD" w:rsidRDefault="00F834CD" w:rsidP="00F834CD">
      <w:pPr>
        <w:pStyle w:val="Tentamen"/>
        <w:tabs>
          <w:tab w:val="left" w:pos="680"/>
        </w:tabs>
        <w:rPr>
          <w:b/>
          <w:bCs/>
        </w:rPr>
      </w:pPr>
      <w:r w:rsidRPr="00F834CD">
        <w:rPr>
          <w:b/>
          <w:bCs/>
        </w:rPr>
        <w:t xml:space="preserve">Opgave </w:t>
      </w:r>
      <w:r w:rsidR="00A305FE">
        <w:rPr>
          <w:b/>
          <w:bCs/>
        </w:rPr>
        <w:t>7</w:t>
      </w:r>
    </w:p>
    <w:p w14:paraId="0C82EC0E" w14:textId="75D950A6" w:rsidR="00163CA0" w:rsidRDefault="00163CA0" w:rsidP="00F834CD">
      <w:pPr>
        <w:pStyle w:val="Tentamen"/>
        <w:tabs>
          <w:tab w:val="left" w:pos="680"/>
        </w:tabs>
      </w:pPr>
      <w:r w:rsidRPr="001566C3">
        <w:t>In een medium vinden we de volgende verbindingen:</w:t>
      </w:r>
      <w:r w:rsidRPr="001566C3">
        <w:br/>
      </w:r>
      <w:r w:rsidR="00A02244">
        <w:t xml:space="preserve"> </w:t>
      </w:r>
      <w:r w:rsidR="00A02244">
        <w:tab/>
      </w:r>
      <w:r w:rsidRPr="001566C3">
        <w:t>1</w:t>
      </w:r>
      <w:r w:rsidR="00EC6E95">
        <w:t>:</w:t>
      </w:r>
      <w:r w:rsidRPr="001566C3">
        <w:t xml:space="preserve">  SO</w:t>
      </w:r>
      <w:r w:rsidRPr="001566C3">
        <w:rPr>
          <w:vertAlign w:val="subscript"/>
        </w:rPr>
        <w:t>4</w:t>
      </w:r>
      <w:r w:rsidRPr="001566C3">
        <w:rPr>
          <w:vertAlign w:val="superscript"/>
        </w:rPr>
        <w:t>2-</w:t>
      </w:r>
      <w:r w:rsidRPr="001566C3">
        <w:t xml:space="preserve"> , </w:t>
      </w:r>
      <w:r w:rsidR="00EC6E95">
        <w:t xml:space="preserve"> </w:t>
      </w:r>
      <w:r w:rsidRPr="001566C3">
        <w:t>2</w:t>
      </w:r>
      <w:r w:rsidR="00EC6E95">
        <w:t>:</w:t>
      </w:r>
      <w:r w:rsidRPr="001566C3">
        <w:t xml:space="preserve">  H</w:t>
      </w:r>
      <w:r w:rsidRPr="001566C3">
        <w:rPr>
          <w:vertAlign w:val="subscript"/>
        </w:rPr>
        <w:t>2</w:t>
      </w:r>
      <w:r w:rsidRPr="001566C3">
        <w:t>S , 3</w:t>
      </w:r>
      <w:r w:rsidR="00EC6E95">
        <w:t>:</w:t>
      </w:r>
      <w:r w:rsidRPr="001566C3">
        <w:t xml:space="preserve">  NO</w:t>
      </w:r>
      <w:r w:rsidRPr="001566C3">
        <w:rPr>
          <w:vertAlign w:val="subscript"/>
        </w:rPr>
        <w:t>3</w:t>
      </w:r>
      <w:r w:rsidRPr="001566C3">
        <w:rPr>
          <w:vertAlign w:val="superscript"/>
        </w:rPr>
        <w:t>-</w:t>
      </w:r>
      <w:r w:rsidRPr="001566C3">
        <w:t xml:space="preserve"> , 4</w:t>
      </w:r>
      <w:r w:rsidR="00EC6E95">
        <w:t>:</w:t>
      </w:r>
      <w:r w:rsidRPr="001566C3">
        <w:t xml:space="preserve">  NO</w:t>
      </w:r>
      <w:r w:rsidRPr="001566C3">
        <w:rPr>
          <w:vertAlign w:val="subscript"/>
        </w:rPr>
        <w:t>2</w:t>
      </w:r>
      <w:r w:rsidRPr="001566C3">
        <w:rPr>
          <w:vertAlign w:val="superscript"/>
        </w:rPr>
        <w:t>-</w:t>
      </w:r>
      <w:r w:rsidRPr="001566C3">
        <w:t xml:space="preserve"> </w:t>
      </w:r>
      <w:r w:rsidRPr="001566C3">
        <w:br/>
      </w:r>
      <w:r w:rsidR="00A02244">
        <w:t xml:space="preserve"> </w:t>
      </w:r>
      <w:r w:rsidR="00A02244">
        <w:tab/>
      </w:r>
      <w:r w:rsidRPr="001566C3">
        <w:t>a.  Welke verbinding(en) wordt geoxideerd?</w:t>
      </w:r>
      <w:r w:rsidRPr="001566C3">
        <w:br/>
      </w:r>
      <w:r w:rsidR="00A02244">
        <w:t xml:space="preserve"> </w:t>
      </w:r>
      <w:r w:rsidR="00A02244">
        <w:tab/>
      </w:r>
      <w:r w:rsidRPr="001566C3">
        <w:t xml:space="preserve">b.  </w:t>
      </w:r>
      <w:r w:rsidR="000B7B49">
        <w:t>W</w:t>
      </w:r>
      <w:r w:rsidRPr="001566C3">
        <w:t>elke verbinding wordt gereduceerd?</w:t>
      </w:r>
    </w:p>
    <w:p w14:paraId="15A67B3A" w14:textId="77777777" w:rsidR="000B7B49" w:rsidRPr="001566C3" w:rsidRDefault="000B7B49" w:rsidP="00AE0C68">
      <w:pPr>
        <w:pStyle w:val="Tentamen"/>
        <w:tabs>
          <w:tab w:val="left" w:pos="680"/>
        </w:tabs>
      </w:pPr>
    </w:p>
    <w:p w14:paraId="028883E7" w14:textId="4A38F9C7" w:rsidR="00F834CD" w:rsidRDefault="00F834CD" w:rsidP="00F834CD">
      <w:pPr>
        <w:pStyle w:val="Tentamen"/>
        <w:tabs>
          <w:tab w:val="left" w:pos="680"/>
        </w:tabs>
      </w:pPr>
    </w:p>
    <w:p w14:paraId="06D31E5E" w14:textId="5DBEB5DE" w:rsidR="00A305FE" w:rsidRDefault="00A305FE">
      <w:pPr>
        <w:suppressAutoHyphens w:val="0"/>
        <w:rPr>
          <w:spacing w:val="-3"/>
          <w:lang w:val="nl-NL"/>
        </w:rPr>
      </w:pPr>
      <w:r>
        <w:br w:type="page"/>
      </w:r>
    </w:p>
    <w:p w14:paraId="0D890BFB" w14:textId="5AEBEC4C" w:rsidR="00F834CD" w:rsidRDefault="00F834CD" w:rsidP="00F14303">
      <w:pPr>
        <w:pStyle w:val="Heading1"/>
      </w:pPr>
      <w:r>
        <w:lastRenderedPageBreak/>
        <w:t>ANTWOORDEN</w:t>
      </w:r>
    </w:p>
    <w:p w14:paraId="5AB76127" w14:textId="3BDB09DF" w:rsidR="00F834CD" w:rsidRPr="00F834CD" w:rsidRDefault="00F834CD" w:rsidP="00F834CD">
      <w:pPr>
        <w:rPr>
          <w:rFonts w:cs="Arial"/>
          <w:bCs/>
          <w:szCs w:val="24"/>
          <w:lang w:val="nl-NL"/>
        </w:rPr>
      </w:pPr>
      <w:r w:rsidRPr="00F834CD">
        <w:rPr>
          <w:b/>
          <w:bCs/>
        </w:rPr>
        <w:t>Opgave 1.</w:t>
      </w:r>
      <w:r>
        <w:t xml:space="preserve"> </w:t>
      </w:r>
      <w:r w:rsidRPr="00F834CD">
        <w:rPr>
          <w:rFonts w:cs="Arial"/>
          <w:bCs/>
          <w:szCs w:val="24"/>
          <w:lang w:val="nl-NL"/>
        </w:rPr>
        <w:t>H</w:t>
      </w:r>
      <w:r w:rsidRPr="00F834CD">
        <w:rPr>
          <w:rFonts w:cs="Arial"/>
          <w:bCs/>
          <w:szCs w:val="24"/>
          <w:vertAlign w:val="subscript"/>
          <w:lang w:val="nl-NL"/>
        </w:rPr>
        <w:t>2</w:t>
      </w:r>
      <w:r w:rsidRPr="00F834CD">
        <w:rPr>
          <w:rFonts w:cs="Arial"/>
          <w:bCs/>
          <w:szCs w:val="24"/>
          <w:lang w:val="nl-NL"/>
        </w:rPr>
        <w:t>S tot SO</w:t>
      </w:r>
      <w:r w:rsidRPr="00F834CD">
        <w:rPr>
          <w:rFonts w:cs="Arial"/>
          <w:bCs/>
          <w:szCs w:val="24"/>
          <w:vertAlign w:val="subscript"/>
          <w:lang w:val="nl-NL"/>
        </w:rPr>
        <w:t>4</w:t>
      </w:r>
      <w:r w:rsidRPr="00F834CD">
        <w:rPr>
          <w:rFonts w:cs="Arial"/>
          <w:bCs/>
          <w:szCs w:val="24"/>
          <w:vertAlign w:val="superscript"/>
          <w:lang w:val="nl-NL"/>
        </w:rPr>
        <w:t>2-</w:t>
      </w:r>
    </w:p>
    <w:p w14:paraId="4816E8CA" w14:textId="77777777" w:rsidR="00F834CD" w:rsidRPr="0085026A" w:rsidRDefault="00F834CD" w:rsidP="00F834CD">
      <w:pPr>
        <w:rPr>
          <w:rFonts w:cs="Arial"/>
          <w:b/>
          <w:szCs w:val="24"/>
          <w:lang w:val="nl-NL"/>
        </w:rPr>
      </w:pPr>
    </w:p>
    <w:p w14:paraId="31ED5C22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S + 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SO</w:t>
      </w:r>
      <w:r w:rsidRPr="0085026A">
        <w:rPr>
          <w:rFonts w:cs="Arial"/>
          <w:szCs w:val="24"/>
          <w:vertAlign w:val="subscript"/>
          <w:lang w:val="nl-NL"/>
        </w:rPr>
        <w:t>4</w:t>
      </w:r>
      <w:r w:rsidRPr="0085026A">
        <w:rPr>
          <w:rFonts w:cs="Arial"/>
          <w:szCs w:val="24"/>
          <w:vertAlign w:val="superscript"/>
          <w:lang w:val="nl-NL"/>
        </w:rPr>
        <w:t>2-</w:t>
      </w:r>
    </w:p>
    <w:p w14:paraId="79F45A84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205169C8" w14:textId="1B940E47" w:rsidR="00F834CD" w:rsidRPr="0085026A" w:rsidRDefault="00F834CD" w:rsidP="00F834CD">
      <w:pPr>
        <w:rPr>
          <w:rFonts w:cs="Arial"/>
          <w:szCs w:val="24"/>
          <w:lang w:val="nl-NL"/>
        </w:rPr>
      </w:pPr>
      <w:r>
        <w:rPr>
          <w:rFonts w:cs="Arial"/>
          <w:szCs w:val="24"/>
          <w:lang w:val="nl-NL"/>
        </w:rPr>
        <w:t xml:space="preserve">a. </w:t>
      </w:r>
      <w:r w:rsidRPr="0085026A">
        <w:rPr>
          <w:rFonts w:cs="Arial"/>
          <w:szCs w:val="24"/>
          <w:lang w:val="nl-NL"/>
        </w:rPr>
        <w:t>Oxidatie:</w:t>
      </w:r>
      <w:r w:rsidR="00A305FE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S -&gt; SO</w:t>
      </w:r>
      <w:r w:rsidRPr="0085026A">
        <w:rPr>
          <w:rFonts w:cs="Arial"/>
          <w:szCs w:val="24"/>
          <w:vertAlign w:val="subscript"/>
          <w:lang w:val="nl-NL"/>
        </w:rPr>
        <w:t>4</w:t>
      </w:r>
      <w:r w:rsidRPr="0085026A">
        <w:rPr>
          <w:rFonts w:cs="Arial"/>
          <w:szCs w:val="24"/>
          <w:vertAlign w:val="superscript"/>
          <w:lang w:val="nl-NL"/>
        </w:rPr>
        <w:t>2-</w:t>
      </w:r>
    </w:p>
    <w:p w14:paraId="6E53E07D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1) Maak S kloppend: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S -&gt; SO</w:t>
      </w:r>
      <w:r w:rsidRPr="0085026A">
        <w:rPr>
          <w:rFonts w:cs="Arial"/>
          <w:szCs w:val="24"/>
          <w:vertAlign w:val="subscript"/>
          <w:lang w:val="nl-NL"/>
        </w:rPr>
        <w:t>4</w:t>
      </w:r>
      <w:r w:rsidRPr="0085026A">
        <w:rPr>
          <w:rFonts w:cs="Arial"/>
          <w:szCs w:val="24"/>
          <w:vertAlign w:val="superscript"/>
          <w:lang w:val="nl-NL"/>
        </w:rPr>
        <w:t>2-</w:t>
      </w:r>
    </w:p>
    <w:p w14:paraId="22D81C84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2) Maak O kloppend met water: </w:t>
      </w:r>
      <w:r w:rsidRPr="0085026A">
        <w:rPr>
          <w:rFonts w:cs="Arial"/>
          <w:szCs w:val="24"/>
          <w:lang w:val="nl-NL"/>
        </w:rPr>
        <w:tab/>
        <w:t>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S + 4H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SO</w:t>
      </w:r>
      <w:r w:rsidRPr="0085026A">
        <w:rPr>
          <w:rFonts w:cs="Arial"/>
          <w:szCs w:val="24"/>
          <w:vertAlign w:val="subscript"/>
          <w:lang w:val="nl-NL"/>
        </w:rPr>
        <w:t>4</w:t>
      </w:r>
      <w:r w:rsidRPr="0085026A">
        <w:rPr>
          <w:rFonts w:cs="Arial"/>
          <w:szCs w:val="24"/>
          <w:vertAlign w:val="superscript"/>
          <w:lang w:val="nl-NL"/>
        </w:rPr>
        <w:t>2-</w:t>
      </w:r>
    </w:p>
    <w:p w14:paraId="57CAA63B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3) Maak H kloppend met H+:  </w:t>
      </w:r>
      <w:r w:rsidRPr="0085026A">
        <w:rPr>
          <w:rFonts w:cs="Arial"/>
          <w:szCs w:val="24"/>
          <w:lang w:val="nl-NL"/>
        </w:rPr>
        <w:tab/>
        <w:t>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S + 4H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SO</w:t>
      </w:r>
      <w:r w:rsidRPr="0085026A">
        <w:rPr>
          <w:rFonts w:cs="Arial"/>
          <w:szCs w:val="24"/>
          <w:vertAlign w:val="subscript"/>
          <w:lang w:val="nl-NL"/>
        </w:rPr>
        <w:t>4</w:t>
      </w:r>
      <w:r w:rsidRPr="0085026A">
        <w:rPr>
          <w:rFonts w:cs="Arial"/>
          <w:szCs w:val="24"/>
          <w:vertAlign w:val="superscript"/>
          <w:lang w:val="nl-NL"/>
        </w:rPr>
        <w:t>2-</w:t>
      </w:r>
      <w:r w:rsidRPr="0085026A">
        <w:rPr>
          <w:rFonts w:cs="Arial"/>
          <w:szCs w:val="24"/>
          <w:lang w:val="nl-NL"/>
        </w:rPr>
        <w:t xml:space="preserve"> + 10H</w:t>
      </w:r>
      <w:r w:rsidRPr="0085026A">
        <w:rPr>
          <w:rFonts w:cs="Arial"/>
          <w:szCs w:val="24"/>
          <w:vertAlign w:val="superscript"/>
          <w:lang w:val="nl-NL"/>
        </w:rPr>
        <w:t>+</w:t>
      </w:r>
    </w:p>
    <w:p w14:paraId="1457FAB4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4) lading kloppend met el: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S + 4H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SO</w:t>
      </w:r>
      <w:r w:rsidRPr="0085026A">
        <w:rPr>
          <w:rFonts w:cs="Arial"/>
          <w:szCs w:val="24"/>
          <w:vertAlign w:val="subscript"/>
          <w:lang w:val="nl-NL"/>
        </w:rPr>
        <w:t>4</w:t>
      </w:r>
      <w:r w:rsidRPr="0085026A">
        <w:rPr>
          <w:rFonts w:cs="Arial"/>
          <w:szCs w:val="24"/>
          <w:vertAlign w:val="superscript"/>
          <w:lang w:val="nl-NL"/>
        </w:rPr>
        <w:t>2-</w:t>
      </w:r>
      <w:r w:rsidRPr="0085026A">
        <w:rPr>
          <w:rFonts w:cs="Arial"/>
          <w:szCs w:val="24"/>
          <w:lang w:val="nl-NL"/>
        </w:rPr>
        <w:t xml:space="preserve"> + 10H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+ 8e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0E3999FE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60D6CB99" w14:textId="55329225" w:rsidR="00F834CD" w:rsidRPr="0085026A" w:rsidRDefault="00F834CD" w:rsidP="00F834CD">
      <w:pPr>
        <w:rPr>
          <w:rFonts w:cs="Arial"/>
          <w:szCs w:val="24"/>
          <w:lang w:val="nl-NL"/>
        </w:rPr>
      </w:pPr>
      <w:r>
        <w:rPr>
          <w:rFonts w:cs="Arial"/>
          <w:szCs w:val="24"/>
          <w:lang w:val="nl-NL"/>
        </w:rPr>
        <w:t xml:space="preserve">b. </w:t>
      </w:r>
      <w:r w:rsidRPr="0085026A">
        <w:rPr>
          <w:rFonts w:cs="Arial"/>
          <w:szCs w:val="24"/>
          <w:lang w:val="nl-NL"/>
        </w:rPr>
        <w:t>Reductie:</w:t>
      </w:r>
      <w:r w:rsidR="00A305FE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2B4D8F57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1) Maak C kloppend: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</w:r>
      <w:proofErr w:type="spellStart"/>
      <w:r w:rsidRPr="0085026A">
        <w:rPr>
          <w:rFonts w:cs="Arial"/>
          <w:szCs w:val="24"/>
          <w:lang w:val="nl-NL"/>
        </w:rPr>
        <w:t>nvt</w:t>
      </w:r>
      <w:proofErr w:type="spellEnd"/>
    </w:p>
    <w:p w14:paraId="5980BF84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2) Maak O kloppend met water: </w:t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3B400CA9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3) Maak H kloppend met 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:  </w:t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 xml:space="preserve">+ </w:t>
      </w:r>
      <w:r w:rsidRPr="0085026A">
        <w:rPr>
          <w:rFonts w:cs="Arial"/>
          <w:szCs w:val="24"/>
          <w:lang w:val="nl-NL"/>
        </w:rPr>
        <w:t>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233283D7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4) lading kloppend met el: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63F89DC7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53C9D0DB" w14:textId="10A31D7D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Controles</w:t>
      </w:r>
      <w:r>
        <w:rPr>
          <w:rFonts w:cs="Arial"/>
          <w:szCs w:val="24"/>
          <w:lang w:val="nl-NL"/>
        </w:rPr>
        <w:t xml:space="preserve"> vraag a en b</w:t>
      </w:r>
      <w:r w:rsidRPr="0085026A">
        <w:rPr>
          <w:rFonts w:cs="Arial"/>
          <w:szCs w:val="24"/>
          <w:lang w:val="nl-NL"/>
        </w:rPr>
        <w:t xml:space="preserve">: </w:t>
      </w:r>
    </w:p>
    <w:p w14:paraId="005E3B2D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bij oxidatie </w:t>
      </w:r>
      <w:proofErr w:type="spellStart"/>
      <w:r w:rsidRPr="0085026A">
        <w:rPr>
          <w:rFonts w:cs="Arial"/>
          <w:szCs w:val="24"/>
          <w:lang w:val="nl-NL"/>
        </w:rPr>
        <w:t>electronen</w:t>
      </w:r>
      <w:proofErr w:type="spellEnd"/>
      <w:r w:rsidRPr="0085026A">
        <w:rPr>
          <w:rFonts w:cs="Arial"/>
          <w:szCs w:val="24"/>
          <w:lang w:val="nl-NL"/>
        </w:rPr>
        <w:t xml:space="preserve"> vrij: ja</w:t>
      </w:r>
    </w:p>
    <w:p w14:paraId="3A10EA1D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bij reductie </w:t>
      </w:r>
      <w:proofErr w:type="spellStart"/>
      <w:r w:rsidRPr="0085026A">
        <w:rPr>
          <w:rFonts w:cs="Arial"/>
          <w:szCs w:val="24"/>
          <w:lang w:val="nl-NL"/>
        </w:rPr>
        <w:t>electronen</w:t>
      </w:r>
      <w:proofErr w:type="spellEnd"/>
      <w:r w:rsidRPr="0085026A">
        <w:rPr>
          <w:rFonts w:cs="Arial"/>
          <w:szCs w:val="24"/>
          <w:lang w:val="nl-NL"/>
        </w:rPr>
        <w:t xml:space="preserve"> opgenomen: ja</w:t>
      </w:r>
    </w:p>
    <w:p w14:paraId="35F2404A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40B04265" w14:textId="5A68EC16" w:rsidR="00F834CD" w:rsidRDefault="00F834CD" w:rsidP="00F834CD">
      <w:pPr>
        <w:rPr>
          <w:rFonts w:cs="Arial"/>
          <w:szCs w:val="24"/>
          <w:lang w:val="nl-NL"/>
        </w:rPr>
      </w:pPr>
      <w:r>
        <w:rPr>
          <w:rFonts w:cs="Arial"/>
          <w:szCs w:val="24"/>
          <w:lang w:val="nl-NL"/>
        </w:rPr>
        <w:t xml:space="preserve">c. </w:t>
      </w:r>
    </w:p>
    <w:p w14:paraId="2999325F" w14:textId="5CAF006D" w:rsidR="00F834CD" w:rsidRPr="0085026A" w:rsidRDefault="00F834CD" w:rsidP="00F834CD">
      <w:pPr>
        <w:rPr>
          <w:rFonts w:cs="Arial"/>
          <w:szCs w:val="24"/>
          <w:lang w:val="nl-NL"/>
        </w:rPr>
      </w:pPr>
      <w:proofErr w:type="spellStart"/>
      <w:r w:rsidRPr="0085026A">
        <w:rPr>
          <w:rFonts w:cs="Arial"/>
          <w:szCs w:val="24"/>
          <w:lang w:val="nl-NL"/>
        </w:rPr>
        <w:t>hal</w:t>
      </w:r>
      <w:r>
        <w:rPr>
          <w:rFonts w:cs="Arial"/>
          <w:szCs w:val="24"/>
          <w:lang w:val="nl-NL"/>
        </w:rPr>
        <w:t>f</w:t>
      </w:r>
      <w:r w:rsidRPr="0085026A">
        <w:rPr>
          <w:rFonts w:cs="Arial"/>
          <w:szCs w:val="24"/>
          <w:lang w:val="nl-NL"/>
        </w:rPr>
        <w:t>reactie</w:t>
      </w:r>
      <w:proofErr w:type="spellEnd"/>
      <w:r w:rsidRPr="0085026A">
        <w:rPr>
          <w:rFonts w:cs="Arial"/>
          <w:szCs w:val="24"/>
          <w:lang w:val="nl-NL"/>
        </w:rPr>
        <w:t xml:space="preserve"> oxidatie: </w:t>
      </w:r>
    </w:p>
    <w:p w14:paraId="752E3808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S + 4H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SO</w:t>
      </w:r>
      <w:r w:rsidRPr="0085026A">
        <w:rPr>
          <w:rFonts w:cs="Arial"/>
          <w:szCs w:val="24"/>
          <w:vertAlign w:val="subscript"/>
          <w:lang w:val="nl-NL"/>
        </w:rPr>
        <w:t>4</w:t>
      </w:r>
      <w:r w:rsidRPr="0085026A">
        <w:rPr>
          <w:rFonts w:cs="Arial"/>
          <w:szCs w:val="24"/>
          <w:vertAlign w:val="superscript"/>
          <w:lang w:val="nl-NL"/>
        </w:rPr>
        <w:t>2-</w:t>
      </w:r>
      <w:r w:rsidRPr="0085026A">
        <w:rPr>
          <w:rFonts w:cs="Arial"/>
          <w:szCs w:val="24"/>
          <w:lang w:val="nl-NL"/>
        </w:rPr>
        <w:t xml:space="preserve"> + 10H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+ 8e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09287CBA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71459BB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proofErr w:type="spellStart"/>
      <w:r w:rsidRPr="0085026A">
        <w:rPr>
          <w:rFonts w:cs="Arial"/>
          <w:szCs w:val="24"/>
          <w:lang w:val="nl-NL"/>
        </w:rPr>
        <w:t>Halfreactie</w:t>
      </w:r>
      <w:proofErr w:type="spellEnd"/>
      <w:r w:rsidRPr="0085026A">
        <w:rPr>
          <w:rFonts w:cs="Arial"/>
          <w:szCs w:val="24"/>
          <w:lang w:val="nl-NL"/>
        </w:rPr>
        <w:t xml:space="preserve"> reductie:</w:t>
      </w:r>
    </w:p>
    <w:p w14:paraId="1674E6B9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1DC41642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0696ADA8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Verhouding: oxidatie 1. Reductie 2.</w:t>
      </w:r>
    </w:p>
    <w:p w14:paraId="5D90CB0A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Dus oxidatie</w:t>
      </w:r>
    </w:p>
    <w:p w14:paraId="16CA23A4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S + 4H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SO</w:t>
      </w:r>
      <w:r w:rsidRPr="0085026A">
        <w:rPr>
          <w:rFonts w:cs="Arial"/>
          <w:szCs w:val="24"/>
          <w:vertAlign w:val="subscript"/>
          <w:lang w:val="nl-NL"/>
        </w:rPr>
        <w:t>4</w:t>
      </w:r>
      <w:r w:rsidRPr="0085026A">
        <w:rPr>
          <w:rFonts w:cs="Arial"/>
          <w:szCs w:val="24"/>
          <w:vertAlign w:val="superscript"/>
          <w:lang w:val="nl-NL"/>
        </w:rPr>
        <w:t>2-</w:t>
      </w:r>
      <w:r w:rsidRPr="0085026A">
        <w:rPr>
          <w:rFonts w:cs="Arial"/>
          <w:szCs w:val="24"/>
          <w:lang w:val="nl-NL"/>
        </w:rPr>
        <w:t xml:space="preserve"> + 10H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+ 8e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63C5F85C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Dus: reductie</w:t>
      </w:r>
    </w:p>
    <w:p w14:paraId="3CD5BA96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2O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+ 8H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+ 8e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4H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6E63EC2C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0A685278" w14:textId="4AFC3A3A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Totaal: </w:t>
      </w:r>
    </w:p>
    <w:p w14:paraId="5F306A15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S + 2O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+ 8H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+ 8e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SO</w:t>
      </w:r>
      <w:r w:rsidRPr="0085026A">
        <w:rPr>
          <w:rFonts w:cs="Arial"/>
          <w:szCs w:val="24"/>
          <w:vertAlign w:val="subscript"/>
          <w:lang w:val="nl-NL"/>
        </w:rPr>
        <w:t>4</w:t>
      </w:r>
      <w:r w:rsidRPr="0085026A">
        <w:rPr>
          <w:rFonts w:cs="Arial"/>
          <w:szCs w:val="24"/>
          <w:vertAlign w:val="superscript"/>
          <w:lang w:val="nl-NL"/>
        </w:rPr>
        <w:t>2-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+ 10H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+ 8e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5F629313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Vereenvoudigen</w:t>
      </w:r>
    </w:p>
    <w:p w14:paraId="63B12BD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S + 2O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SO</w:t>
      </w:r>
      <w:r w:rsidRPr="0085026A">
        <w:rPr>
          <w:rFonts w:cs="Arial"/>
          <w:szCs w:val="24"/>
          <w:vertAlign w:val="subscript"/>
          <w:lang w:val="nl-NL"/>
        </w:rPr>
        <w:t>4</w:t>
      </w:r>
      <w:r w:rsidRPr="0085026A">
        <w:rPr>
          <w:rFonts w:cs="Arial"/>
          <w:szCs w:val="24"/>
          <w:vertAlign w:val="superscript"/>
          <w:lang w:val="nl-NL"/>
        </w:rPr>
        <w:t>2-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1EED0067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05352299" w14:textId="448C31C3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Controles</w:t>
      </w:r>
      <w:r w:rsidR="00A305FE">
        <w:rPr>
          <w:rFonts w:cs="Arial"/>
          <w:szCs w:val="24"/>
          <w:lang w:val="nl-NL"/>
        </w:rPr>
        <w:t>:</w:t>
      </w:r>
    </w:p>
    <w:p w14:paraId="627CFD61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S links rechts: 1 gelijk</w:t>
      </w:r>
    </w:p>
    <w:p w14:paraId="70115C1C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O links rechts: 4 gelijk</w:t>
      </w:r>
    </w:p>
    <w:p w14:paraId="65079143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H links rechts: 2 gelijk</w:t>
      </w:r>
    </w:p>
    <w:p w14:paraId="703A6361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Lading gelijk: Ja</w:t>
      </w:r>
    </w:p>
    <w:p w14:paraId="0B038025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53CF2EE3" w14:textId="754912C9" w:rsidR="00F834CD" w:rsidRDefault="00F834CD" w:rsidP="00F834CD">
      <w:pPr>
        <w:rPr>
          <w:rFonts w:cs="Arial"/>
          <w:szCs w:val="24"/>
          <w:lang w:val="nl-NL"/>
        </w:rPr>
      </w:pPr>
      <w:r>
        <w:rPr>
          <w:rFonts w:cs="Arial"/>
          <w:szCs w:val="24"/>
          <w:lang w:val="nl-NL"/>
        </w:rPr>
        <w:t xml:space="preserve">d. </w:t>
      </w:r>
      <w:r w:rsidRPr="00F834CD">
        <w:rPr>
          <w:rFonts w:cs="Arial"/>
          <w:szCs w:val="24"/>
          <w:lang w:val="nl-NL"/>
        </w:rPr>
        <w:t xml:space="preserve">Er worden </w:t>
      </w:r>
      <w:r w:rsidRPr="00F834CD">
        <w:rPr>
          <w:rFonts w:cs="Arial"/>
          <w:szCs w:val="24"/>
          <w:lang w:val="nl-NL"/>
        </w:rPr>
        <w:t xml:space="preserve">8 </w:t>
      </w:r>
      <w:proofErr w:type="spellStart"/>
      <w:r w:rsidRPr="00F834CD">
        <w:rPr>
          <w:rFonts w:cs="Arial"/>
          <w:szCs w:val="24"/>
          <w:lang w:val="nl-NL"/>
        </w:rPr>
        <w:t>electronen</w:t>
      </w:r>
      <w:proofErr w:type="spellEnd"/>
      <w:r w:rsidRPr="00F834CD">
        <w:rPr>
          <w:rFonts w:cs="Arial"/>
          <w:szCs w:val="24"/>
          <w:lang w:val="nl-NL"/>
        </w:rPr>
        <w:t xml:space="preserve"> per H</w:t>
      </w:r>
      <w:r w:rsidRPr="00F834CD">
        <w:rPr>
          <w:rFonts w:cs="Arial"/>
          <w:szCs w:val="24"/>
          <w:vertAlign w:val="subscript"/>
          <w:lang w:val="nl-NL"/>
        </w:rPr>
        <w:t>2</w:t>
      </w:r>
      <w:r w:rsidRPr="00F834CD">
        <w:rPr>
          <w:rFonts w:cs="Arial"/>
          <w:szCs w:val="24"/>
          <w:lang w:val="nl-NL"/>
        </w:rPr>
        <w:t xml:space="preserve">S </w:t>
      </w:r>
      <w:r w:rsidRPr="00F834CD">
        <w:rPr>
          <w:rFonts w:cs="Arial"/>
          <w:szCs w:val="24"/>
          <w:lang w:val="nl-NL"/>
        </w:rPr>
        <w:t xml:space="preserve">overgedragen </w:t>
      </w:r>
    </w:p>
    <w:p w14:paraId="0F628D5A" w14:textId="77777777" w:rsidR="00F834CD" w:rsidRPr="00F834CD" w:rsidRDefault="00F834CD" w:rsidP="00F834CD">
      <w:pPr>
        <w:rPr>
          <w:rFonts w:cs="Arial"/>
          <w:szCs w:val="24"/>
          <w:lang w:val="nl-NL"/>
        </w:rPr>
      </w:pPr>
    </w:p>
    <w:p w14:paraId="2A4E6024" w14:textId="0D43A710" w:rsidR="00A305FE" w:rsidRPr="0085026A" w:rsidRDefault="00F834CD" w:rsidP="00A305FE">
      <w:pPr>
        <w:rPr>
          <w:rFonts w:cs="Arial"/>
          <w:szCs w:val="24"/>
          <w:lang w:val="nl-NL"/>
        </w:rPr>
      </w:pPr>
      <w:r w:rsidRPr="00F834CD">
        <w:rPr>
          <w:b/>
          <w:bCs/>
        </w:rPr>
        <w:lastRenderedPageBreak/>
        <w:t xml:space="preserve">Opgave </w:t>
      </w:r>
      <w:r>
        <w:rPr>
          <w:b/>
          <w:bCs/>
        </w:rPr>
        <w:t>2</w:t>
      </w:r>
      <w:r w:rsidRPr="00F834CD">
        <w:rPr>
          <w:b/>
          <w:bCs/>
        </w:rPr>
        <w:t>.</w:t>
      </w:r>
      <w:r>
        <w:rPr>
          <w:b/>
          <w:bCs/>
        </w:rPr>
        <w:t xml:space="preserve"> </w:t>
      </w:r>
      <w:r w:rsidR="00A305FE" w:rsidRPr="00A305FE">
        <w:t>N</w:t>
      </w:r>
      <w:r w:rsidR="00A305FE" w:rsidRPr="0085026A">
        <w:rPr>
          <w:rFonts w:cs="Arial"/>
          <w:szCs w:val="24"/>
          <w:vertAlign w:val="subscript"/>
          <w:lang w:val="nl-NL"/>
        </w:rPr>
        <w:t>2</w:t>
      </w:r>
      <w:r w:rsidR="00A305FE" w:rsidRPr="0085026A">
        <w:rPr>
          <w:rFonts w:cs="Arial"/>
          <w:szCs w:val="24"/>
          <w:lang w:val="nl-NL"/>
        </w:rPr>
        <w:t xml:space="preserve">  + O</w:t>
      </w:r>
      <w:r w:rsidR="00A305FE" w:rsidRPr="0085026A">
        <w:rPr>
          <w:rFonts w:cs="Arial"/>
          <w:szCs w:val="24"/>
          <w:vertAlign w:val="subscript"/>
          <w:lang w:val="nl-NL"/>
        </w:rPr>
        <w:t>2</w:t>
      </w:r>
      <w:r w:rsidR="00A305FE" w:rsidRPr="0085026A">
        <w:rPr>
          <w:szCs w:val="24"/>
          <w:lang w:val="nl-NL"/>
        </w:rPr>
        <w:t xml:space="preserve"> </w:t>
      </w:r>
      <w:r w:rsidR="00A305FE" w:rsidRPr="0085026A">
        <w:rPr>
          <w:rFonts w:cs="Arial"/>
          <w:szCs w:val="24"/>
          <w:lang w:val="nl-NL"/>
        </w:rPr>
        <w:t xml:space="preserve"> -&gt; NO</w:t>
      </w:r>
      <w:r w:rsidR="00A305FE" w:rsidRPr="0085026A">
        <w:rPr>
          <w:rFonts w:cs="Arial"/>
          <w:szCs w:val="24"/>
          <w:vertAlign w:val="subscript"/>
          <w:lang w:val="nl-NL"/>
        </w:rPr>
        <w:t>3</w:t>
      </w:r>
      <w:r w:rsidR="00A305FE" w:rsidRPr="0085026A">
        <w:rPr>
          <w:rFonts w:cs="Arial"/>
          <w:szCs w:val="24"/>
          <w:vertAlign w:val="superscript"/>
          <w:lang w:val="nl-NL"/>
        </w:rPr>
        <w:t>-</w:t>
      </w:r>
      <w:r w:rsidR="00A305FE" w:rsidRPr="0085026A">
        <w:rPr>
          <w:szCs w:val="24"/>
          <w:lang w:val="nl-NL"/>
        </w:rPr>
        <w:t xml:space="preserve"> </w:t>
      </w:r>
    </w:p>
    <w:p w14:paraId="5529CBB2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Oxidatie:</w:t>
      </w:r>
    </w:p>
    <w:p w14:paraId="3F7853AA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N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</w:p>
    <w:p w14:paraId="062E7F19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1) Maak N kloppend: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N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 xml:space="preserve"> -&gt; 2NO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</w:p>
    <w:p w14:paraId="40CE897F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2) Maak O kloppend met water: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N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</w:p>
    <w:p w14:paraId="4E7D9571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3) Maak H kloppend met H+: 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N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+ 12H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</w:p>
    <w:p w14:paraId="42DAF4C1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4) lading kloppend met el: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N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+ 12H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+ 10e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64EC6EBF" w14:textId="77777777" w:rsidR="00A305FE" w:rsidRPr="0085026A" w:rsidRDefault="00A305FE" w:rsidP="00A305FE">
      <w:pPr>
        <w:rPr>
          <w:rFonts w:cs="Arial"/>
          <w:szCs w:val="24"/>
          <w:lang w:val="nl-NL"/>
        </w:rPr>
      </w:pPr>
    </w:p>
    <w:p w14:paraId="5D617F09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Reductie:</w:t>
      </w:r>
    </w:p>
    <w:p w14:paraId="00535A75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18C1FA58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1) Maak C kloppend: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</w:r>
      <w:proofErr w:type="spellStart"/>
      <w:r w:rsidRPr="0085026A">
        <w:rPr>
          <w:rFonts w:cs="Arial"/>
          <w:szCs w:val="24"/>
          <w:lang w:val="nl-NL"/>
        </w:rPr>
        <w:t>nvt</w:t>
      </w:r>
      <w:proofErr w:type="spellEnd"/>
    </w:p>
    <w:p w14:paraId="64ADD284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2) Maak O kloppend met water: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7B720446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3) Maak H kloppend met H+: 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 xml:space="preserve">+ </w:t>
      </w:r>
      <w:r w:rsidRPr="0085026A">
        <w:rPr>
          <w:rFonts w:cs="Arial"/>
          <w:szCs w:val="24"/>
          <w:lang w:val="nl-NL"/>
        </w:rPr>
        <w:t>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601ADA2E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4) lading kloppend met el: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0130EE28" w14:textId="77777777" w:rsidR="00A305FE" w:rsidRPr="0085026A" w:rsidRDefault="00A305FE" w:rsidP="00A305FE">
      <w:pPr>
        <w:rPr>
          <w:rFonts w:cs="Arial"/>
          <w:szCs w:val="24"/>
          <w:lang w:val="nl-NL"/>
        </w:rPr>
      </w:pPr>
    </w:p>
    <w:p w14:paraId="4D2D2708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Controles: </w:t>
      </w:r>
    </w:p>
    <w:p w14:paraId="583F4814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bij oxidatie </w:t>
      </w:r>
      <w:proofErr w:type="spellStart"/>
      <w:r w:rsidRPr="0085026A">
        <w:rPr>
          <w:rFonts w:cs="Arial"/>
          <w:szCs w:val="24"/>
          <w:lang w:val="nl-NL"/>
        </w:rPr>
        <w:t>electronen</w:t>
      </w:r>
      <w:proofErr w:type="spellEnd"/>
      <w:r w:rsidRPr="0085026A">
        <w:rPr>
          <w:rFonts w:cs="Arial"/>
          <w:szCs w:val="24"/>
          <w:lang w:val="nl-NL"/>
        </w:rPr>
        <w:t xml:space="preserve"> vrij: ja</w:t>
      </w:r>
    </w:p>
    <w:p w14:paraId="0EBD1B55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bij reductie </w:t>
      </w:r>
      <w:proofErr w:type="spellStart"/>
      <w:r w:rsidRPr="0085026A">
        <w:rPr>
          <w:rFonts w:cs="Arial"/>
          <w:szCs w:val="24"/>
          <w:lang w:val="nl-NL"/>
        </w:rPr>
        <w:t>electronen</w:t>
      </w:r>
      <w:proofErr w:type="spellEnd"/>
      <w:r w:rsidRPr="0085026A">
        <w:rPr>
          <w:rFonts w:cs="Arial"/>
          <w:szCs w:val="24"/>
          <w:lang w:val="nl-NL"/>
        </w:rPr>
        <w:t xml:space="preserve"> opgenomen: ja</w:t>
      </w:r>
    </w:p>
    <w:p w14:paraId="07CE4D38" w14:textId="77777777" w:rsidR="00A305FE" w:rsidRPr="0085026A" w:rsidRDefault="00A305FE" w:rsidP="00A305FE">
      <w:pPr>
        <w:rPr>
          <w:rFonts w:cs="Arial"/>
          <w:szCs w:val="24"/>
          <w:lang w:val="nl-NL"/>
        </w:rPr>
      </w:pPr>
    </w:p>
    <w:p w14:paraId="78520018" w14:textId="38D6D0C2" w:rsidR="00A305FE" w:rsidRPr="0085026A" w:rsidRDefault="00A305FE" w:rsidP="00A305FE">
      <w:pPr>
        <w:rPr>
          <w:rFonts w:cs="Arial"/>
          <w:szCs w:val="24"/>
          <w:lang w:val="nl-NL"/>
        </w:rPr>
      </w:pPr>
      <w:r>
        <w:rPr>
          <w:rFonts w:cs="Arial"/>
          <w:szCs w:val="24"/>
          <w:lang w:val="nl-NL"/>
        </w:rPr>
        <w:t>H</w:t>
      </w:r>
      <w:r w:rsidRPr="0085026A">
        <w:rPr>
          <w:rFonts w:cs="Arial"/>
          <w:szCs w:val="24"/>
          <w:lang w:val="nl-NL"/>
        </w:rPr>
        <w:t>alreactie oxidatie: N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+ 12H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+ 10e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7CDA85E3" w14:textId="77777777" w:rsidR="00A305FE" w:rsidRPr="0085026A" w:rsidRDefault="00A305FE" w:rsidP="00A305FE">
      <w:pPr>
        <w:rPr>
          <w:rFonts w:cs="Arial"/>
          <w:szCs w:val="24"/>
          <w:lang w:val="nl-NL"/>
        </w:rPr>
      </w:pPr>
    </w:p>
    <w:p w14:paraId="0A96A9E4" w14:textId="732DDED1" w:rsidR="00A305FE" w:rsidRPr="0085026A" w:rsidRDefault="00A305FE" w:rsidP="00A305FE">
      <w:pPr>
        <w:rPr>
          <w:rFonts w:cs="Arial"/>
          <w:szCs w:val="24"/>
          <w:lang w:val="nl-NL"/>
        </w:rPr>
      </w:pPr>
      <w:proofErr w:type="spellStart"/>
      <w:r w:rsidRPr="0085026A">
        <w:rPr>
          <w:rFonts w:cs="Arial"/>
          <w:szCs w:val="24"/>
          <w:lang w:val="nl-NL"/>
        </w:rPr>
        <w:t>Halfreactie</w:t>
      </w:r>
      <w:proofErr w:type="spellEnd"/>
      <w:r w:rsidRPr="0085026A">
        <w:rPr>
          <w:rFonts w:cs="Arial"/>
          <w:szCs w:val="24"/>
          <w:lang w:val="nl-NL"/>
        </w:rPr>
        <w:t xml:space="preserve"> reductie:</w:t>
      </w:r>
      <w:r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51004E78" w14:textId="77777777" w:rsidR="00A305FE" w:rsidRPr="0085026A" w:rsidRDefault="00A305FE" w:rsidP="00A305FE">
      <w:pPr>
        <w:rPr>
          <w:rFonts w:cs="Arial"/>
          <w:szCs w:val="24"/>
          <w:lang w:val="nl-NL"/>
        </w:rPr>
      </w:pPr>
    </w:p>
    <w:p w14:paraId="13CF25BE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Verhouding: oxidatie 2. Reductie 5.</w:t>
      </w:r>
    </w:p>
    <w:p w14:paraId="0CE79CD4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Dus oxidatie</w:t>
      </w:r>
    </w:p>
    <w:p w14:paraId="2C782A56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2N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 xml:space="preserve"> + 12H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4NO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+ 24H</w:t>
      </w:r>
      <w:r w:rsidRPr="0085026A">
        <w:rPr>
          <w:rFonts w:cs="Arial"/>
          <w:szCs w:val="24"/>
          <w:vertAlign w:val="superscript"/>
          <w:lang w:val="nl-NL"/>
        </w:rPr>
        <w:t xml:space="preserve">+ </w:t>
      </w:r>
      <w:r w:rsidRPr="0085026A">
        <w:rPr>
          <w:rFonts w:cs="Arial"/>
          <w:szCs w:val="24"/>
          <w:lang w:val="nl-NL"/>
        </w:rPr>
        <w:t>+ 20e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18FCFD5C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Dus: reductie</w:t>
      </w:r>
    </w:p>
    <w:p w14:paraId="3C907D47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5O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+ 20H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+ 20e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10H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0E22D1E1" w14:textId="77777777" w:rsidR="00A305FE" w:rsidRPr="0085026A" w:rsidRDefault="00A305FE" w:rsidP="00A305FE">
      <w:pPr>
        <w:rPr>
          <w:rFonts w:cs="Arial"/>
          <w:szCs w:val="24"/>
          <w:lang w:val="nl-NL"/>
        </w:rPr>
      </w:pPr>
    </w:p>
    <w:p w14:paraId="68DA6A58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Totaal: </w:t>
      </w:r>
    </w:p>
    <w:p w14:paraId="1E2EA85C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2N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 xml:space="preserve"> + 12H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+ 5O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+ 20H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+ 20e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-&gt; 4NO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+ 24H</w:t>
      </w:r>
      <w:r w:rsidRPr="0085026A">
        <w:rPr>
          <w:rFonts w:cs="Arial"/>
          <w:szCs w:val="24"/>
          <w:vertAlign w:val="superscript"/>
          <w:lang w:val="nl-NL"/>
        </w:rPr>
        <w:t xml:space="preserve">+ </w:t>
      </w:r>
      <w:r w:rsidRPr="0085026A">
        <w:rPr>
          <w:rFonts w:cs="Arial"/>
          <w:szCs w:val="24"/>
          <w:lang w:val="nl-NL"/>
        </w:rPr>
        <w:t>+ 20e</w:t>
      </w:r>
      <w:r w:rsidRPr="0085026A">
        <w:rPr>
          <w:rFonts w:cs="Arial"/>
          <w:szCs w:val="24"/>
          <w:vertAlign w:val="superscript"/>
          <w:lang w:val="nl-NL"/>
        </w:rPr>
        <w:t xml:space="preserve">- </w:t>
      </w:r>
      <w:r w:rsidRPr="0085026A">
        <w:rPr>
          <w:rFonts w:cs="Arial"/>
          <w:szCs w:val="24"/>
          <w:lang w:val="nl-NL"/>
        </w:rPr>
        <w:t>+ 10H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7EFD8498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Vereenvoudigen</w:t>
      </w:r>
    </w:p>
    <w:p w14:paraId="5ED4BDBE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2N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+ 5O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4NO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+ 4H</w:t>
      </w:r>
      <w:r w:rsidRPr="0085026A">
        <w:rPr>
          <w:rFonts w:cs="Arial"/>
          <w:szCs w:val="24"/>
          <w:vertAlign w:val="superscript"/>
          <w:lang w:val="nl-NL"/>
        </w:rPr>
        <w:t xml:space="preserve">+ </w:t>
      </w:r>
    </w:p>
    <w:p w14:paraId="22800C0D" w14:textId="77777777" w:rsidR="00A305FE" w:rsidRPr="0085026A" w:rsidRDefault="00A305FE" w:rsidP="00A305FE">
      <w:pPr>
        <w:rPr>
          <w:rFonts w:cs="Arial"/>
          <w:szCs w:val="24"/>
          <w:lang w:val="nl-NL"/>
        </w:rPr>
      </w:pPr>
    </w:p>
    <w:p w14:paraId="255B0306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Controles</w:t>
      </w:r>
    </w:p>
    <w:p w14:paraId="2F8FCEC7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N links rechts: 4 gelijk</w:t>
      </w:r>
    </w:p>
    <w:p w14:paraId="3AFC7AB7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O links rechts: 12 gelijk</w:t>
      </w:r>
    </w:p>
    <w:p w14:paraId="02FC90D5" w14:textId="77777777" w:rsidR="00A305FE" w:rsidRPr="0085026A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H links rechts: 4 gelijk</w:t>
      </w:r>
    </w:p>
    <w:p w14:paraId="56495231" w14:textId="41C9F774" w:rsidR="00A305FE" w:rsidRDefault="00A305FE" w:rsidP="00A305FE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Lading gelijk: 0 Ja</w:t>
      </w:r>
    </w:p>
    <w:p w14:paraId="7C26FCF8" w14:textId="7EC3C282" w:rsidR="00A305FE" w:rsidRDefault="00A305FE" w:rsidP="00A305FE">
      <w:pPr>
        <w:rPr>
          <w:rFonts w:cs="Arial"/>
          <w:szCs w:val="24"/>
          <w:lang w:val="nl-NL"/>
        </w:rPr>
      </w:pPr>
    </w:p>
    <w:p w14:paraId="3709DE5A" w14:textId="40E74C6A" w:rsidR="00A305FE" w:rsidRPr="0085026A" w:rsidRDefault="00A305FE" w:rsidP="00A305FE">
      <w:pPr>
        <w:rPr>
          <w:rFonts w:cs="Arial"/>
          <w:szCs w:val="24"/>
          <w:lang w:val="nl-NL"/>
        </w:rPr>
      </w:pPr>
      <w:r>
        <w:rPr>
          <w:rFonts w:cs="Arial"/>
          <w:szCs w:val="24"/>
          <w:lang w:val="nl-NL"/>
        </w:rPr>
        <w:t>Er worden 10 elektronen overgedragen</w:t>
      </w:r>
    </w:p>
    <w:p w14:paraId="55E307ED" w14:textId="77777777" w:rsidR="00A305FE" w:rsidRPr="0085026A" w:rsidRDefault="00A305FE" w:rsidP="00A305FE">
      <w:pPr>
        <w:rPr>
          <w:rFonts w:cs="Arial"/>
          <w:szCs w:val="24"/>
          <w:lang w:val="nl-NL"/>
        </w:rPr>
      </w:pPr>
    </w:p>
    <w:p w14:paraId="4AC84489" w14:textId="77777777" w:rsidR="00A305FE" w:rsidRDefault="00A305FE" w:rsidP="00F834CD">
      <w:pPr>
        <w:rPr>
          <w:b/>
          <w:bCs/>
        </w:rPr>
      </w:pPr>
    </w:p>
    <w:p w14:paraId="385830A1" w14:textId="77777777" w:rsidR="00A305FE" w:rsidRDefault="00A305FE" w:rsidP="00F834CD">
      <w:pPr>
        <w:rPr>
          <w:b/>
          <w:bCs/>
        </w:rPr>
      </w:pPr>
    </w:p>
    <w:p w14:paraId="2334F682" w14:textId="77777777" w:rsidR="00A305FE" w:rsidRDefault="00A305FE">
      <w:pPr>
        <w:suppressAutoHyphens w:val="0"/>
        <w:rPr>
          <w:rFonts w:cs="Arial"/>
          <w:b/>
          <w:szCs w:val="24"/>
          <w:lang w:val="nl-NL"/>
        </w:rPr>
      </w:pPr>
      <w:r>
        <w:rPr>
          <w:rFonts w:cs="Arial"/>
          <w:b/>
          <w:szCs w:val="24"/>
          <w:lang w:val="nl-NL"/>
        </w:rPr>
        <w:br w:type="page"/>
      </w:r>
    </w:p>
    <w:p w14:paraId="7DD6E23C" w14:textId="046B4B50" w:rsidR="00F834CD" w:rsidRPr="00F834CD" w:rsidRDefault="00A305FE" w:rsidP="00F834CD">
      <w:pPr>
        <w:rPr>
          <w:rFonts w:cs="Arial"/>
          <w:bCs/>
          <w:szCs w:val="24"/>
          <w:lang w:val="nl-NL"/>
        </w:rPr>
      </w:pPr>
      <w:r w:rsidRPr="00A305FE">
        <w:rPr>
          <w:rFonts w:cs="Arial"/>
          <w:b/>
          <w:szCs w:val="24"/>
          <w:lang w:val="nl-NL"/>
        </w:rPr>
        <w:lastRenderedPageBreak/>
        <w:t>Opgave 3.</w:t>
      </w:r>
      <w:r>
        <w:rPr>
          <w:rFonts w:cs="Arial"/>
          <w:bCs/>
          <w:szCs w:val="24"/>
          <w:lang w:val="nl-NL"/>
        </w:rPr>
        <w:t xml:space="preserve"> </w:t>
      </w:r>
      <w:r w:rsidR="00F834CD" w:rsidRPr="00F834CD">
        <w:rPr>
          <w:rFonts w:cs="Arial"/>
          <w:bCs/>
          <w:szCs w:val="24"/>
          <w:lang w:val="nl-NL"/>
        </w:rPr>
        <w:t>Methanol naar CO</w:t>
      </w:r>
      <w:r w:rsidR="00F834CD" w:rsidRPr="00F834CD">
        <w:rPr>
          <w:rFonts w:cs="Arial"/>
          <w:bCs/>
          <w:szCs w:val="24"/>
          <w:vertAlign w:val="subscript"/>
          <w:lang w:val="nl-NL"/>
        </w:rPr>
        <w:t>2</w:t>
      </w:r>
      <w:r w:rsidR="00F834CD" w:rsidRPr="00F834CD">
        <w:rPr>
          <w:bCs/>
          <w:szCs w:val="24"/>
          <w:lang w:val="nl-NL"/>
        </w:rPr>
        <w:t xml:space="preserve">  </w:t>
      </w:r>
      <w:r w:rsidR="00F834CD" w:rsidRPr="00F834CD">
        <w:rPr>
          <w:rFonts w:cs="Arial"/>
          <w:bCs/>
          <w:szCs w:val="24"/>
          <w:lang w:val="nl-NL"/>
        </w:rPr>
        <w:t>aeroob</w:t>
      </w:r>
    </w:p>
    <w:p w14:paraId="37B212C1" w14:textId="77777777" w:rsidR="00F834CD" w:rsidRPr="0085026A" w:rsidRDefault="00F834CD" w:rsidP="00F834CD">
      <w:pPr>
        <w:rPr>
          <w:rFonts w:cs="Arial"/>
          <w:b/>
          <w:szCs w:val="24"/>
          <w:lang w:val="nl-NL"/>
        </w:rPr>
      </w:pPr>
    </w:p>
    <w:p w14:paraId="458652CD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 </w:t>
      </w:r>
      <w:r w:rsidRPr="0085026A">
        <w:rPr>
          <w:rFonts w:cs="Arial"/>
          <w:szCs w:val="24"/>
          <w:lang w:val="nl-NL"/>
        </w:rPr>
        <w:t xml:space="preserve"> + 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 </w:t>
      </w:r>
    </w:p>
    <w:p w14:paraId="4D235066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5ED02F4C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Oxidatie:</w:t>
      </w:r>
    </w:p>
    <w:p w14:paraId="73B35311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</w:p>
    <w:p w14:paraId="4186B8EC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1) Maak C kloppend: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</w:p>
    <w:p w14:paraId="6871186A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2) Maak O kloppend met water: </w:t>
      </w:r>
      <w:r w:rsidRPr="0085026A">
        <w:rPr>
          <w:rFonts w:cs="Arial"/>
          <w:szCs w:val="24"/>
          <w:lang w:val="nl-NL"/>
        </w:rPr>
        <w:tab/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</w:p>
    <w:p w14:paraId="55C27CD0" w14:textId="77777777" w:rsidR="00F834CD" w:rsidRPr="0085026A" w:rsidRDefault="00F834CD" w:rsidP="00F834CD">
      <w:pPr>
        <w:rPr>
          <w:rFonts w:cs="Arial"/>
          <w:szCs w:val="24"/>
          <w:vertAlign w:val="subscript"/>
          <w:lang w:val="nl-NL"/>
        </w:rPr>
      </w:pPr>
      <w:r w:rsidRPr="0085026A">
        <w:rPr>
          <w:rFonts w:cs="Arial"/>
          <w:szCs w:val="24"/>
          <w:lang w:val="nl-NL"/>
        </w:rPr>
        <w:t xml:space="preserve">3) Maak H kloppend met H+:  </w:t>
      </w:r>
      <w:r w:rsidRPr="0085026A">
        <w:rPr>
          <w:rFonts w:cs="Arial"/>
          <w:szCs w:val="24"/>
          <w:lang w:val="nl-NL"/>
        </w:rPr>
        <w:tab/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 </w:t>
      </w:r>
    </w:p>
    <w:p w14:paraId="213B1D64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4) lading kloppend met el: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+ 6e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73E35965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73E97040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Reductie:</w:t>
      </w:r>
    </w:p>
    <w:p w14:paraId="5D842B21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32776FC6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1) Maak C kloppend: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</w:r>
      <w:proofErr w:type="spellStart"/>
      <w:r w:rsidRPr="0085026A">
        <w:rPr>
          <w:rFonts w:cs="Arial"/>
          <w:szCs w:val="24"/>
          <w:lang w:val="nl-NL"/>
        </w:rPr>
        <w:t>nvt</w:t>
      </w:r>
      <w:proofErr w:type="spellEnd"/>
    </w:p>
    <w:p w14:paraId="2B07D027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2) Maak O kloppend met water: </w:t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65C93E1C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3) Maak H kloppend met H+:  </w:t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74609F1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4) lading kloppend met el: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39C55821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62D2CB2B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Controles: </w:t>
      </w:r>
    </w:p>
    <w:p w14:paraId="4BC92103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bij oxidatie </w:t>
      </w:r>
      <w:proofErr w:type="spellStart"/>
      <w:r w:rsidRPr="0085026A">
        <w:rPr>
          <w:rFonts w:cs="Arial"/>
          <w:szCs w:val="24"/>
          <w:lang w:val="nl-NL"/>
        </w:rPr>
        <w:t>electronen</w:t>
      </w:r>
      <w:proofErr w:type="spellEnd"/>
      <w:r w:rsidRPr="0085026A">
        <w:rPr>
          <w:rFonts w:cs="Arial"/>
          <w:szCs w:val="24"/>
          <w:lang w:val="nl-NL"/>
        </w:rPr>
        <w:t xml:space="preserve"> vrij: ja</w:t>
      </w:r>
    </w:p>
    <w:p w14:paraId="7E045B9C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bij reductie </w:t>
      </w:r>
      <w:proofErr w:type="spellStart"/>
      <w:r w:rsidRPr="0085026A">
        <w:rPr>
          <w:rFonts w:cs="Arial"/>
          <w:szCs w:val="24"/>
          <w:lang w:val="nl-NL"/>
        </w:rPr>
        <w:t>electronen</w:t>
      </w:r>
      <w:proofErr w:type="spellEnd"/>
      <w:r w:rsidRPr="0085026A">
        <w:rPr>
          <w:rFonts w:cs="Arial"/>
          <w:szCs w:val="24"/>
          <w:lang w:val="nl-NL"/>
        </w:rPr>
        <w:t xml:space="preserve"> opgenomen: ja</w:t>
      </w:r>
    </w:p>
    <w:p w14:paraId="083B629E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6942ED16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halreactie oxidatie: </w:t>
      </w:r>
    </w:p>
    <w:p w14:paraId="478E4CD8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+ 6e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3926CADE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20417CAB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proofErr w:type="spellStart"/>
      <w:r w:rsidRPr="0085026A">
        <w:rPr>
          <w:rFonts w:cs="Arial"/>
          <w:szCs w:val="24"/>
          <w:lang w:val="nl-NL"/>
        </w:rPr>
        <w:t>Halfreactie</w:t>
      </w:r>
      <w:proofErr w:type="spellEnd"/>
      <w:r w:rsidRPr="0085026A">
        <w:rPr>
          <w:rFonts w:cs="Arial"/>
          <w:szCs w:val="24"/>
          <w:lang w:val="nl-NL"/>
        </w:rPr>
        <w:t xml:space="preserve"> reductie:</w:t>
      </w:r>
    </w:p>
    <w:p w14:paraId="0B5873AE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5B5A9F98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3EA96BB3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Verhouding: oxidatie 2. Reductie 3.</w:t>
      </w:r>
    </w:p>
    <w:p w14:paraId="049597E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Dus oxidatie</w:t>
      </w:r>
    </w:p>
    <w:p w14:paraId="79F2607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2CH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+ 12H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+ 12e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626CDC93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Dus: reductie</w:t>
      </w:r>
    </w:p>
    <w:p w14:paraId="0556D7BC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3O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+ 12H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+ 12e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-&gt; 6H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6F9F0316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4246613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Totaal: </w:t>
      </w:r>
    </w:p>
    <w:p w14:paraId="210D8A47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2CH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+ 3O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+ 12H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+ 12e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-&gt; 2CO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+ 12H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+ 12e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1F7E77D9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Vereenvoudigen</w:t>
      </w:r>
    </w:p>
    <w:p w14:paraId="51C88032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2CH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+ 3O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13EAD921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33988E19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Controles</w:t>
      </w:r>
    </w:p>
    <w:p w14:paraId="7E901704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C links rechts: 2 gelijk</w:t>
      </w:r>
    </w:p>
    <w:p w14:paraId="78CFEEA8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O links rechts: 8 gelijk</w:t>
      </w:r>
    </w:p>
    <w:p w14:paraId="5C03AD1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H links rechts: 8 gelijk</w:t>
      </w:r>
    </w:p>
    <w:p w14:paraId="1415757A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16487C6D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Lading gelijk: Ja</w:t>
      </w:r>
    </w:p>
    <w:p w14:paraId="75DA106D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3CE13778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>/CH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COH = -0.38 V</w:t>
      </w:r>
    </w:p>
    <w:p w14:paraId="2719DD79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lastRenderedPageBreak/>
        <w:t>Oxidatie dus +0.38</w:t>
      </w:r>
    </w:p>
    <w:p w14:paraId="26522D7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/H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= +0.82 V</w:t>
      </w:r>
    </w:p>
    <w:p w14:paraId="39A82001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Delta E0’= = 1.2 V</w:t>
      </w:r>
    </w:p>
    <w:p w14:paraId="01E0890E" w14:textId="77777777" w:rsidR="00F834CD" w:rsidRPr="0085026A" w:rsidRDefault="00F834CD" w:rsidP="00F834CD">
      <w:pPr>
        <w:rPr>
          <w:rFonts w:cs="Arial"/>
          <w:b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Delta G0’= -n * F * Delta E0’= -6 * 96.48 * 1.2 = -694.7 kJ per mol 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COH</w:t>
      </w:r>
    </w:p>
    <w:p w14:paraId="1DF68487" w14:textId="3D6B3C08" w:rsidR="00F834CD" w:rsidRPr="00A305FE" w:rsidRDefault="00F834CD" w:rsidP="00F834CD">
      <w:pPr>
        <w:pageBreakBefore/>
        <w:rPr>
          <w:rFonts w:cs="Arial"/>
          <w:bCs/>
          <w:szCs w:val="24"/>
          <w:lang w:val="nl-NL"/>
        </w:rPr>
      </w:pPr>
      <w:r>
        <w:rPr>
          <w:rFonts w:cs="Arial"/>
          <w:b/>
          <w:szCs w:val="24"/>
          <w:lang w:val="nl-NL"/>
        </w:rPr>
        <w:lastRenderedPageBreak/>
        <w:t xml:space="preserve">Opgave </w:t>
      </w:r>
      <w:r w:rsidR="00A305FE">
        <w:rPr>
          <w:rFonts w:cs="Arial"/>
          <w:b/>
          <w:szCs w:val="24"/>
          <w:lang w:val="nl-NL"/>
        </w:rPr>
        <w:t>4</w:t>
      </w:r>
      <w:r>
        <w:rPr>
          <w:rFonts w:cs="Arial"/>
          <w:b/>
          <w:szCs w:val="24"/>
          <w:lang w:val="nl-NL"/>
        </w:rPr>
        <w:t>.</w:t>
      </w:r>
      <w:r w:rsidRPr="0085026A">
        <w:rPr>
          <w:rFonts w:cs="Arial"/>
          <w:b/>
          <w:szCs w:val="24"/>
          <w:lang w:val="nl-NL"/>
        </w:rPr>
        <w:t xml:space="preserve"> </w:t>
      </w:r>
      <w:r w:rsidRPr="00A305FE">
        <w:rPr>
          <w:rFonts w:cs="Arial"/>
          <w:bCs/>
          <w:szCs w:val="24"/>
          <w:lang w:val="nl-NL"/>
        </w:rPr>
        <w:t>Methanol naar CO</w:t>
      </w:r>
      <w:r w:rsidRPr="00A305FE">
        <w:rPr>
          <w:rFonts w:cs="Arial"/>
          <w:bCs/>
          <w:szCs w:val="24"/>
          <w:vertAlign w:val="subscript"/>
          <w:lang w:val="nl-NL"/>
        </w:rPr>
        <w:t>2</w:t>
      </w:r>
      <w:r w:rsidRPr="00A305FE">
        <w:rPr>
          <w:bCs/>
          <w:szCs w:val="24"/>
          <w:lang w:val="nl-NL"/>
        </w:rPr>
        <w:t xml:space="preserve">  </w:t>
      </w:r>
      <w:r w:rsidRPr="00A305FE">
        <w:rPr>
          <w:rFonts w:cs="Arial"/>
          <w:bCs/>
          <w:szCs w:val="24"/>
          <w:lang w:val="nl-NL"/>
        </w:rPr>
        <w:t>met nitraat</w:t>
      </w:r>
    </w:p>
    <w:p w14:paraId="1546E97E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5C7844F6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</w:p>
    <w:p w14:paraId="0CFA886F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0250AF7E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Oxidatie:</w:t>
      </w:r>
    </w:p>
    <w:p w14:paraId="6C692BD8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</w:p>
    <w:p w14:paraId="19C3EAB8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1) Maak C kloppend: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</w:p>
    <w:p w14:paraId="0C1058F5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2) Maak O kloppend met water: </w:t>
      </w:r>
      <w:r w:rsidRPr="0085026A">
        <w:rPr>
          <w:rFonts w:cs="Arial"/>
          <w:szCs w:val="24"/>
          <w:lang w:val="nl-NL"/>
        </w:rPr>
        <w:tab/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</w:p>
    <w:p w14:paraId="6A3166C0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3) Maak H kloppend met H+:  </w:t>
      </w:r>
      <w:r w:rsidRPr="0085026A">
        <w:rPr>
          <w:rFonts w:cs="Arial"/>
          <w:szCs w:val="24"/>
          <w:lang w:val="nl-NL"/>
        </w:rPr>
        <w:tab/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</w:p>
    <w:p w14:paraId="043FB2FD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4) lading kloppend met el: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+ 6e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1AC24238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29731B90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Reductie:</w:t>
      </w:r>
    </w:p>
    <w:p w14:paraId="3FF52626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3AC55A8B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1) Maak N kloppend: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</w:p>
    <w:p w14:paraId="402F5F10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2) Maak O kloppend met water: </w:t>
      </w:r>
      <w:r w:rsidRPr="0085026A">
        <w:rPr>
          <w:rFonts w:cs="Arial"/>
          <w:szCs w:val="24"/>
          <w:lang w:val="nl-NL"/>
        </w:rPr>
        <w:tab/>
        <w:t>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745EB71C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3) Maak H kloppend met H+:  </w:t>
      </w:r>
      <w:r w:rsidRPr="0085026A">
        <w:rPr>
          <w:rFonts w:cs="Arial"/>
          <w:szCs w:val="24"/>
          <w:lang w:val="nl-NL"/>
        </w:rPr>
        <w:tab/>
        <w:t>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70A3A641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4) lading kloppend met el: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512DF9D5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6BD641B5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Controles: </w:t>
      </w:r>
    </w:p>
    <w:p w14:paraId="15A3BB16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bij oxidatie </w:t>
      </w:r>
      <w:proofErr w:type="spellStart"/>
      <w:r w:rsidRPr="0085026A">
        <w:rPr>
          <w:rFonts w:cs="Arial"/>
          <w:szCs w:val="24"/>
          <w:lang w:val="nl-NL"/>
        </w:rPr>
        <w:t>electronen</w:t>
      </w:r>
      <w:proofErr w:type="spellEnd"/>
      <w:r w:rsidRPr="0085026A">
        <w:rPr>
          <w:rFonts w:cs="Arial"/>
          <w:szCs w:val="24"/>
          <w:lang w:val="nl-NL"/>
        </w:rPr>
        <w:t xml:space="preserve"> vrij: ja</w:t>
      </w:r>
    </w:p>
    <w:p w14:paraId="454CF80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bij reductie </w:t>
      </w:r>
      <w:proofErr w:type="spellStart"/>
      <w:r w:rsidRPr="0085026A">
        <w:rPr>
          <w:rFonts w:cs="Arial"/>
          <w:szCs w:val="24"/>
          <w:lang w:val="nl-NL"/>
        </w:rPr>
        <w:t>electronen</w:t>
      </w:r>
      <w:proofErr w:type="spellEnd"/>
      <w:r w:rsidRPr="0085026A">
        <w:rPr>
          <w:rFonts w:cs="Arial"/>
          <w:szCs w:val="24"/>
          <w:lang w:val="nl-NL"/>
        </w:rPr>
        <w:t xml:space="preserve"> opgenomen: ja</w:t>
      </w:r>
    </w:p>
    <w:p w14:paraId="34D532B6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72075318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halreactie oxidatie: </w:t>
      </w:r>
    </w:p>
    <w:p w14:paraId="1E0BBDE6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+ 6e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4380F5E6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45664E1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proofErr w:type="spellStart"/>
      <w:r w:rsidRPr="0085026A">
        <w:rPr>
          <w:rFonts w:cs="Arial"/>
          <w:szCs w:val="24"/>
          <w:lang w:val="nl-NL"/>
        </w:rPr>
        <w:t>Halfreactie</w:t>
      </w:r>
      <w:proofErr w:type="spellEnd"/>
      <w:r w:rsidRPr="0085026A">
        <w:rPr>
          <w:rFonts w:cs="Arial"/>
          <w:szCs w:val="24"/>
          <w:lang w:val="nl-NL"/>
        </w:rPr>
        <w:t xml:space="preserve"> reductie:</w:t>
      </w:r>
    </w:p>
    <w:p w14:paraId="00CFE5BD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+ 2e- -&gt; 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42AD3B68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0ACCE405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Verhouding: oxidatie 1. Reductie 3.</w:t>
      </w:r>
    </w:p>
    <w:p w14:paraId="71544D95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Dus oxidatie</w:t>
      </w:r>
    </w:p>
    <w:p w14:paraId="4A314F0E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+ 6e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60B2A4B9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Dus: reductie</w:t>
      </w:r>
    </w:p>
    <w:p w14:paraId="406648D7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3NO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+ 6e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-&gt; 3NO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+ 3H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2F052EB5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74DD9DFB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Totaal: </w:t>
      </w:r>
    </w:p>
    <w:p w14:paraId="7502AA47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+ 3NO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+6H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+ 6E- -&gt;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+ 3H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+ 6H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+ 6e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024B6EFE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Vereenvoudigen</w:t>
      </w:r>
    </w:p>
    <w:p w14:paraId="22EDA9DE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+ 3NO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3NO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129A67D8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488E8ACE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Controles</w:t>
      </w:r>
    </w:p>
    <w:p w14:paraId="1F6FE9AA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C links rechts: 1 gelijk</w:t>
      </w:r>
    </w:p>
    <w:p w14:paraId="2363D6A8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N links rechts: 3 gelijk</w:t>
      </w:r>
    </w:p>
    <w:p w14:paraId="482EB1D7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O links rechts: 10 gelijk</w:t>
      </w:r>
    </w:p>
    <w:p w14:paraId="42695188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H links rechts: 4 gelijk</w:t>
      </w:r>
    </w:p>
    <w:p w14:paraId="5D69B2BC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3AFAB874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Lading gelijk: Ja</w:t>
      </w:r>
    </w:p>
    <w:p w14:paraId="3F831208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08C7FA10" w14:textId="77777777" w:rsidR="00A305FE" w:rsidRDefault="00A305FE">
      <w:pPr>
        <w:suppressAutoHyphens w:val="0"/>
        <w:rPr>
          <w:rFonts w:cs="Arial"/>
          <w:szCs w:val="24"/>
          <w:lang w:val="nl-NL"/>
        </w:rPr>
      </w:pPr>
      <w:r>
        <w:rPr>
          <w:rFonts w:cs="Arial"/>
          <w:szCs w:val="24"/>
          <w:lang w:val="nl-NL"/>
        </w:rPr>
        <w:br w:type="page"/>
      </w:r>
    </w:p>
    <w:p w14:paraId="6198FCCE" w14:textId="41E1A6C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lastRenderedPageBreak/>
        <w:t>CO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>/CH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  <w:r w:rsidRPr="0085026A">
        <w:rPr>
          <w:szCs w:val="24"/>
          <w:lang w:val="nl-NL"/>
        </w:rPr>
        <w:t xml:space="preserve">  </w:t>
      </w:r>
      <w:r w:rsidRPr="0085026A">
        <w:rPr>
          <w:rFonts w:cs="Arial"/>
          <w:szCs w:val="24"/>
          <w:lang w:val="nl-NL"/>
        </w:rPr>
        <w:t xml:space="preserve"> = -0.38 V</w:t>
      </w:r>
    </w:p>
    <w:p w14:paraId="452767BE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Oxidatie dus +0.38</w:t>
      </w:r>
    </w:p>
    <w:p w14:paraId="13C3B5F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/NO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= +0.42 V</w:t>
      </w:r>
    </w:p>
    <w:p w14:paraId="5629C689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Delta E0’= = 0.8 V</w:t>
      </w:r>
    </w:p>
    <w:p w14:paraId="1BB259E0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Delta G0’= -n * F * Delta E0’= -6 * 96.48 * 0.8 = -463.1 kJ per mol CH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lang w:val="nl-NL"/>
        </w:rPr>
        <w:t>OH</w:t>
      </w:r>
    </w:p>
    <w:p w14:paraId="242EB3A1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2EADE561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399AA1AE" w14:textId="77777777" w:rsidR="00A305FE" w:rsidRDefault="00A305FE">
      <w:pPr>
        <w:suppressAutoHyphens w:val="0"/>
        <w:rPr>
          <w:rFonts w:cs="Arial"/>
          <w:b/>
          <w:bCs/>
          <w:szCs w:val="24"/>
          <w:lang w:val="nl-NL"/>
        </w:rPr>
      </w:pPr>
      <w:r>
        <w:rPr>
          <w:rFonts w:cs="Arial"/>
          <w:b/>
          <w:bCs/>
          <w:szCs w:val="24"/>
          <w:lang w:val="nl-NL"/>
        </w:rPr>
        <w:br w:type="page"/>
      </w:r>
    </w:p>
    <w:p w14:paraId="401BE9A7" w14:textId="7AD0DC26" w:rsidR="00F834CD" w:rsidRPr="00F834CD" w:rsidRDefault="00F834CD" w:rsidP="00F834CD">
      <w:pPr>
        <w:rPr>
          <w:rFonts w:cs="Arial"/>
          <w:szCs w:val="24"/>
          <w:lang w:val="nl-NL"/>
        </w:rPr>
      </w:pPr>
      <w:r w:rsidRPr="00F834CD">
        <w:rPr>
          <w:rFonts w:cs="Arial"/>
          <w:b/>
          <w:bCs/>
          <w:szCs w:val="24"/>
          <w:lang w:val="nl-NL"/>
        </w:rPr>
        <w:lastRenderedPageBreak/>
        <w:t xml:space="preserve">Opgave </w:t>
      </w:r>
      <w:r w:rsidR="00A305FE">
        <w:rPr>
          <w:rFonts w:cs="Arial"/>
          <w:b/>
          <w:bCs/>
          <w:szCs w:val="24"/>
          <w:lang w:val="nl-NL"/>
        </w:rPr>
        <w:t>5</w:t>
      </w:r>
      <w:r w:rsidRPr="00F834CD">
        <w:rPr>
          <w:rFonts w:cs="Arial"/>
          <w:b/>
          <w:bCs/>
          <w:szCs w:val="24"/>
          <w:lang w:val="nl-NL"/>
        </w:rPr>
        <w:t>.</w:t>
      </w:r>
      <w:r>
        <w:rPr>
          <w:rFonts w:cs="Arial"/>
          <w:szCs w:val="24"/>
          <w:lang w:val="nl-NL"/>
        </w:rPr>
        <w:t xml:space="preserve"> </w:t>
      </w:r>
      <w:r w:rsidRPr="00F834CD">
        <w:rPr>
          <w:rFonts w:cs="Arial"/>
          <w:szCs w:val="24"/>
          <w:lang w:val="nl-NL"/>
        </w:rPr>
        <w:t>N</w:t>
      </w:r>
      <w:r w:rsidRPr="00F834CD">
        <w:rPr>
          <w:rFonts w:cs="Arial"/>
          <w:szCs w:val="24"/>
          <w:lang w:val="nl-NL"/>
        </w:rPr>
        <w:t>O</w:t>
      </w:r>
      <w:r w:rsidRPr="00F834CD">
        <w:rPr>
          <w:rFonts w:cs="Arial"/>
          <w:szCs w:val="24"/>
          <w:vertAlign w:val="subscript"/>
          <w:lang w:val="nl-NL"/>
        </w:rPr>
        <w:t>2</w:t>
      </w:r>
      <w:r w:rsidRPr="00F834CD">
        <w:rPr>
          <w:rFonts w:cs="Arial"/>
          <w:szCs w:val="24"/>
          <w:vertAlign w:val="superscript"/>
          <w:lang w:val="nl-NL"/>
        </w:rPr>
        <w:t>-</w:t>
      </w:r>
      <w:r w:rsidRPr="00F834CD">
        <w:rPr>
          <w:szCs w:val="24"/>
          <w:lang w:val="nl-NL"/>
        </w:rPr>
        <w:t xml:space="preserve"> </w:t>
      </w:r>
      <w:r w:rsidRPr="00F834CD">
        <w:rPr>
          <w:rFonts w:cs="Arial"/>
          <w:szCs w:val="24"/>
          <w:lang w:val="nl-NL"/>
        </w:rPr>
        <w:t xml:space="preserve"> tot NO</w:t>
      </w:r>
      <w:r w:rsidRPr="00F834CD">
        <w:rPr>
          <w:rFonts w:cs="Arial"/>
          <w:szCs w:val="24"/>
          <w:vertAlign w:val="subscript"/>
          <w:lang w:val="nl-NL"/>
        </w:rPr>
        <w:t>3</w:t>
      </w:r>
      <w:r w:rsidRPr="00F834CD">
        <w:rPr>
          <w:rFonts w:cs="Arial"/>
          <w:szCs w:val="24"/>
          <w:vertAlign w:val="superscript"/>
          <w:lang w:val="nl-NL"/>
        </w:rPr>
        <w:t>-</w:t>
      </w:r>
      <w:r w:rsidRPr="00F834CD">
        <w:rPr>
          <w:szCs w:val="24"/>
          <w:lang w:val="nl-NL"/>
        </w:rPr>
        <w:t xml:space="preserve"> </w:t>
      </w:r>
    </w:p>
    <w:p w14:paraId="09DF6F55" w14:textId="77777777" w:rsidR="00F834CD" w:rsidRPr="0085026A" w:rsidRDefault="00F834CD" w:rsidP="00F834CD">
      <w:pPr>
        <w:rPr>
          <w:rFonts w:cs="Arial"/>
          <w:b/>
          <w:szCs w:val="24"/>
          <w:lang w:val="nl-NL"/>
        </w:rPr>
      </w:pPr>
    </w:p>
    <w:p w14:paraId="5BBEC42D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 + 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</w:p>
    <w:p w14:paraId="4078EA4F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79C1AB1E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Oxidatie:</w:t>
      </w:r>
    </w:p>
    <w:p w14:paraId="15CE969C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 -&gt; 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</w:p>
    <w:p w14:paraId="3174AA20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1) Maak N kloppend: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</w:p>
    <w:p w14:paraId="63AF6417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2) Maak O kloppend met water: </w:t>
      </w:r>
      <w:r w:rsidRPr="0085026A">
        <w:rPr>
          <w:rFonts w:cs="Arial"/>
          <w:szCs w:val="24"/>
          <w:lang w:val="nl-NL"/>
        </w:rPr>
        <w:tab/>
        <w:t>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</w:p>
    <w:p w14:paraId="5A9FB7B8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3) Maak H kloppend met H+:  </w:t>
      </w:r>
      <w:r w:rsidRPr="0085026A">
        <w:rPr>
          <w:rFonts w:cs="Arial"/>
          <w:szCs w:val="24"/>
          <w:lang w:val="nl-NL"/>
        </w:rPr>
        <w:tab/>
        <w:t>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</w:p>
    <w:p w14:paraId="3C58073A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4) lading kloppend met el: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181A1FCD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3D42CC3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Reductie:</w:t>
      </w:r>
    </w:p>
    <w:p w14:paraId="46A25F62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5E320BEA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1) Maak C kloppend: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</w:r>
      <w:proofErr w:type="spellStart"/>
      <w:r w:rsidRPr="0085026A">
        <w:rPr>
          <w:rFonts w:cs="Arial"/>
          <w:szCs w:val="24"/>
          <w:lang w:val="nl-NL"/>
        </w:rPr>
        <w:t>nvt</w:t>
      </w:r>
      <w:proofErr w:type="spellEnd"/>
    </w:p>
    <w:p w14:paraId="40FFFDA1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2) Maak O kloppend met water: </w:t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37B1D95D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3) Maak H kloppend met H+:  </w:t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 xml:space="preserve">+ </w:t>
      </w:r>
      <w:r w:rsidRPr="0085026A">
        <w:rPr>
          <w:rFonts w:cs="Arial"/>
          <w:szCs w:val="24"/>
          <w:lang w:val="nl-NL"/>
        </w:rPr>
        <w:t>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3CEC9063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4) lading kloppend met el: </w:t>
      </w:r>
      <w:r w:rsidRPr="0085026A">
        <w:rPr>
          <w:rFonts w:cs="Arial"/>
          <w:szCs w:val="24"/>
          <w:lang w:val="nl-NL"/>
        </w:rPr>
        <w:tab/>
      </w:r>
      <w:r w:rsidRPr="0085026A">
        <w:rPr>
          <w:rFonts w:cs="Arial"/>
          <w:szCs w:val="24"/>
          <w:lang w:val="nl-NL"/>
        </w:rPr>
        <w:tab/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5A6C0A5E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7DD6A145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Controles: </w:t>
      </w:r>
    </w:p>
    <w:p w14:paraId="2DF5CE33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bij oxidatie </w:t>
      </w:r>
      <w:proofErr w:type="spellStart"/>
      <w:r w:rsidRPr="0085026A">
        <w:rPr>
          <w:rFonts w:cs="Arial"/>
          <w:szCs w:val="24"/>
          <w:lang w:val="nl-NL"/>
        </w:rPr>
        <w:t>electronen</w:t>
      </w:r>
      <w:proofErr w:type="spellEnd"/>
      <w:r w:rsidRPr="0085026A">
        <w:rPr>
          <w:rFonts w:cs="Arial"/>
          <w:szCs w:val="24"/>
          <w:lang w:val="nl-NL"/>
        </w:rPr>
        <w:t xml:space="preserve"> vrij: ja</w:t>
      </w:r>
    </w:p>
    <w:p w14:paraId="49F4575D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bij reductie </w:t>
      </w:r>
      <w:proofErr w:type="spellStart"/>
      <w:r w:rsidRPr="0085026A">
        <w:rPr>
          <w:rFonts w:cs="Arial"/>
          <w:szCs w:val="24"/>
          <w:lang w:val="nl-NL"/>
        </w:rPr>
        <w:t>electronen</w:t>
      </w:r>
      <w:proofErr w:type="spellEnd"/>
      <w:r w:rsidRPr="0085026A">
        <w:rPr>
          <w:rFonts w:cs="Arial"/>
          <w:szCs w:val="24"/>
          <w:lang w:val="nl-NL"/>
        </w:rPr>
        <w:t xml:space="preserve"> opgenomen: ja</w:t>
      </w:r>
    </w:p>
    <w:p w14:paraId="3DC866A6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4C16BC4E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halreactie oxidatie: </w:t>
      </w:r>
    </w:p>
    <w:p w14:paraId="1F42D98D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62A0A833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48618C49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proofErr w:type="spellStart"/>
      <w:r w:rsidRPr="0085026A">
        <w:rPr>
          <w:rFonts w:cs="Arial"/>
          <w:szCs w:val="24"/>
          <w:lang w:val="nl-NL"/>
        </w:rPr>
        <w:t>Halfreactie</w:t>
      </w:r>
      <w:proofErr w:type="spellEnd"/>
      <w:r w:rsidRPr="0085026A">
        <w:rPr>
          <w:rFonts w:cs="Arial"/>
          <w:szCs w:val="24"/>
          <w:lang w:val="nl-NL"/>
        </w:rPr>
        <w:t xml:space="preserve"> reductie:</w:t>
      </w:r>
    </w:p>
    <w:p w14:paraId="614FAB9A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4877200A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1D150B75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Verhouding: oxidatie 2. Reductie 1.</w:t>
      </w:r>
    </w:p>
    <w:p w14:paraId="4B654997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Dus oxidatie</w:t>
      </w:r>
    </w:p>
    <w:p w14:paraId="07C507A4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2NO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2CC2D3A1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Dus: reductie</w:t>
      </w:r>
    </w:p>
    <w:p w14:paraId="493D920B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</w:p>
    <w:p w14:paraId="5A187F92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78E2DA21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 xml:space="preserve">Totaal: </w:t>
      </w:r>
    </w:p>
    <w:p w14:paraId="31D718E1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2NO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rFonts w:cs="Arial"/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-&gt; 2NO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+ 2H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+ 4H</w:t>
      </w:r>
      <w:r w:rsidRPr="0085026A">
        <w:rPr>
          <w:rFonts w:cs="Arial"/>
          <w:szCs w:val="24"/>
          <w:vertAlign w:val="superscript"/>
          <w:lang w:val="nl-NL"/>
        </w:rPr>
        <w:t>+</w:t>
      </w:r>
      <w:r w:rsidRPr="0085026A">
        <w:rPr>
          <w:rFonts w:cs="Arial"/>
          <w:szCs w:val="24"/>
          <w:lang w:val="nl-NL"/>
        </w:rPr>
        <w:t xml:space="preserve"> + 4e</w:t>
      </w:r>
      <w:r w:rsidRPr="0085026A">
        <w:rPr>
          <w:rFonts w:cs="Arial"/>
          <w:szCs w:val="24"/>
          <w:vertAlign w:val="superscript"/>
          <w:lang w:val="nl-NL"/>
        </w:rPr>
        <w:t>-</w:t>
      </w:r>
    </w:p>
    <w:p w14:paraId="23E23101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Vereenvoudigen</w:t>
      </w:r>
    </w:p>
    <w:p w14:paraId="377EAEDB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2NO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+ 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-&gt; 2NO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</w:t>
      </w:r>
    </w:p>
    <w:p w14:paraId="1206E9F1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2E4988FC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Controles</w:t>
      </w:r>
    </w:p>
    <w:p w14:paraId="5618FB7F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N links rechts: 2 gelijk</w:t>
      </w:r>
    </w:p>
    <w:p w14:paraId="177509B6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Aantal O links rechts: 6 gelijk</w:t>
      </w:r>
    </w:p>
    <w:p w14:paraId="0002450A" w14:textId="77777777" w:rsidR="00F834CD" w:rsidRPr="0085026A" w:rsidRDefault="00F834CD" w:rsidP="00F834CD">
      <w:pPr>
        <w:rPr>
          <w:rFonts w:cs="Arial"/>
          <w:szCs w:val="24"/>
          <w:lang w:val="nl-NL"/>
        </w:rPr>
      </w:pPr>
    </w:p>
    <w:p w14:paraId="721F53C4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Lading gelijk: Ja</w:t>
      </w:r>
    </w:p>
    <w:p w14:paraId="36DD7CD1" w14:textId="7C395E0F" w:rsidR="00A305FE" w:rsidRDefault="00A305FE">
      <w:pPr>
        <w:suppressAutoHyphens w:val="0"/>
        <w:rPr>
          <w:rFonts w:cs="Arial"/>
          <w:szCs w:val="24"/>
          <w:lang w:val="nl-NL"/>
        </w:rPr>
      </w:pPr>
      <w:r>
        <w:rPr>
          <w:rFonts w:cs="Arial"/>
          <w:szCs w:val="24"/>
          <w:lang w:val="nl-NL"/>
        </w:rPr>
        <w:br w:type="page"/>
      </w:r>
    </w:p>
    <w:p w14:paraId="30EFF287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lastRenderedPageBreak/>
        <w:t>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/ 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=  +0.42 V</w:t>
      </w:r>
    </w:p>
    <w:p w14:paraId="0037EE54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Oxidatie dus -0.42</w:t>
      </w:r>
    </w:p>
    <w:p w14:paraId="7CBEB25A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>/H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lang w:val="nl-NL"/>
        </w:rPr>
        <w:t>O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= +0.82 V</w:t>
      </w:r>
    </w:p>
    <w:p w14:paraId="3ACD1C7C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Delta E0’= = 0.4 V</w:t>
      </w:r>
    </w:p>
    <w:p w14:paraId="69CA9796" w14:textId="77777777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Delta G0’= -n * F * Delta E0’= -2 * 96.48 * 0.4 = -77.2 kJ per mol 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</w:p>
    <w:p w14:paraId="1C264DD4" w14:textId="1BA56D72" w:rsidR="00F834CD" w:rsidRDefault="00F834CD" w:rsidP="00F834CD">
      <w:pPr>
        <w:rPr>
          <w:rFonts w:cs="Arial"/>
          <w:szCs w:val="24"/>
          <w:lang w:val="nl-NL"/>
        </w:rPr>
      </w:pPr>
    </w:p>
    <w:p w14:paraId="34648110" w14:textId="0FB6C94A" w:rsidR="00F834CD" w:rsidRDefault="00F834CD" w:rsidP="00F834CD">
      <w:pPr>
        <w:rPr>
          <w:rFonts w:cs="Arial"/>
          <w:szCs w:val="24"/>
          <w:lang w:val="nl-NL"/>
        </w:rPr>
      </w:pPr>
    </w:p>
    <w:p w14:paraId="230543EC" w14:textId="3107FBBA" w:rsidR="00F834CD" w:rsidRDefault="00F834CD" w:rsidP="00F834CD">
      <w:pPr>
        <w:rPr>
          <w:rFonts w:cs="Arial"/>
          <w:szCs w:val="24"/>
          <w:lang w:val="nl-NL"/>
        </w:rPr>
      </w:pPr>
      <w:r w:rsidRPr="00F834CD">
        <w:rPr>
          <w:rFonts w:cs="Arial"/>
          <w:b/>
          <w:bCs/>
          <w:szCs w:val="24"/>
          <w:lang w:val="nl-NL"/>
        </w:rPr>
        <w:t xml:space="preserve">Opgave </w:t>
      </w:r>
      <w:r w:rsidR="00A305FE">
        <w:rPr>
          <w:rFonts w:cs="Arial"/>
          <w:b/>
          <w:bCs/>
          <w:szCs w:val="24"/>
          <w:lang w:val="nl-NL"/>
        </w:rPr>
        <w:t>6</w:t>
      </w:r>
      <w:r>
        <w:rPr>
          <w:rFonts w:cs="Arial"/>
          <w:szCs w:val="24"/>
          <w:lang w:val="nl-NL"/>
        </w:rPr>
        <w:t xml:space="preserve"> antwoord C</w:t>
      </w:r>
    </w:p>
    <w:p w14:paraId="0FDA9120" w14:textId="1C0B6CC9" w:rsidR="00F834CD" w:rsidRDefault="00F834CD" w:rsidP="00F834CD">
      <w:pPr>
        <w:rPr>
          <w:rFonts w:cs="Arial"/>
          <w:szCs w:val="24"/>
          <w:lang w:val="nl-NL"/>
        </w:rPr>
      </w:pPr>
    </w:p>
    <w:p w14:paraId="7D590966" w14:textId="29813D64" w:rsidR="00F834CD" w:rsidRPr="00F834CD" w:rsidRDefault="00F834CD" w:rsidP="00F834CD">
      <w:pPr>
        <w:rPr>
          <w:rFonts w:cs="Arial"/>
          <w:b/>
          <w:bCs/>
          <w:szCs w:val="24"/>
          <w:lang w:val="nl-NL"/>
        </w:rPr>
      </w:pPr>
      <w:r w:rsidRPr="00F834CD">
        <w:rPr>
          <w:rFonts w:cs="Arial"/>
          <w:b/>
          <w:bCs/>
          <w:szCs w:val="24"/>
          <w:lang w:val="nl-NL"/>
        </w:rPr>
        <w:t xml:space="preserve">Opgave </w:t>
      </w:r>
      <w:r w:rsidR="00A305FE">
        <w:rPr>
          <w:rFonts w:cs="Arial"/>
          <w:b/>
          <w:bCs/>
          <w:szCs w:val="24"/>
          <w:lang w:val="nl-NL"/>
        </w:rPr>
        <w:t>7</w:t>
      </w:r>
    </w:p>
    <w:p w14:paraId="15BC98EC" w14:textId="77777777" w:rsidR="00F834CD" w:rsidRDefault="00F834CD" w:rsidP="00F834CD">
      <w:pPr>
        <w:rPr>
          <w:rFonts w:cs="Arial"/>
          <w:szCs w:val="24"/>
          <w:lang w:val="nl-NL"/>
        </w:rPr>
      </w:pPr>
      <w:r w:rsidRPr="00F834CD">
        <w:rPr>
          <w:rFonts w:cs="Arial"/>
          <w:szCs w:val="24"/>
          <w:lang w:val="nl-NL"/>
        </w:rPr>
        <w:t>H</w:t>
      </w:r>
      <w:r w:rsidRPr="00F834CD">
        <w:rPr>
          <w:rFonts w:cs="Arial"/>
          <w:szCs w:val="24"/>
          <w:vertAlign w:val="subscript"/>
          <w:lang w:val="nl-NL"/>
        </w:rPr>
        <w:t>2</w:t>
      </w:r>
      <w:r w:rsidRPr="00F834CD">
        <w:rPr>
          <w:rFonts w:cs="Arial"/>
          <w:szCs w:val="24"/>
          <w:lang w:val="nl-NL"/>
        </w:rPr>
        <w:t xml:space="preserve">S wordt geoxideerd. </w:t>
      </w:r>
    </w:p>
    <w:p w14:paraId="4D3FC35D" w14:textId="77777777" w:rsidR="00F834CD" w:rsidRDefault="00F834CD" w:rsidP="00F834CD">
      <w:pPr>
        <w:rPr>
          <w:rFonts w:cs="Arial"/>
          <w:szCs w:val="24"/>
          <w:lang w:val="nl-NL"/>
        </w:rPr>
      </w:pPr>
      <w:r w:rsidRPr="00F834CD">
        <w:rPr>
          <w:rFonts w:cs="Arial"/>
          <w:szCs w:val="24"/>
          <w:lang w:val="nl-NL"/>
        </w:rPr>
        <w:t>SO</w:t>
      </w:r>
      <w:r w:rsidRPr="00F834CD">
        <w:rPr>
          <w:rFonts w:cs="Arial"/>
          <w:szCs w:val="24"/>
          <w:vertAlign w:val="subscript"/>
          <w:lang w:val="nl-NL"/>
        </w:rPr>
        <w:t>4</w:t>
      </w:r>
      <w:r w:rsidRPr="00F834CD">
        <w:rPr>
          <w:rFonts w:cs="Arial"/>
          <w:szCs w:val="24"/>
          <w:vertAlign w:val="superscript"/>
          <w:lang w:val="nl-NL"/>
        </w:rPr>
        <w:t xml:space="preserve">2- </w:t>
      </w:r>
      <w:r w:rsidRPr="00F834CD">
        <w:rPr>
          <w:rFonts w:cs="Arial"/>
          <w:szCs w:val="24"/>
          <w:lang w:val="nl-NL"/>
        </w:rPr>
        <w:t>wordt gereduceerd.</w:t>
      </w:r>
    </w:p>
    <w:p w14:paraId="3D1FC6EF" w14:textId="77777777" w:rsidR="00F834CD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NO</w:t>
      </w:r>
      <w:r w:rsidRPr="0085026A">
        <w:rPr>
          <w:rFonts w:cs="Arial"/>
          <w:szCs w:val="24"/>
          <w:vertAlign w:val="subscript"/>
          <w:lang w:val="nl-NL"/>
        </w:rPr>
        <w:t>2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vertAlign w:val="superscript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wordt geoxideerd. </w:t>
      </w:r>
    </w:p>
    <w:p w14:paraId="0639C6C7" w14:textId="282F6418" w:rsidR="00F834CD" w:rsidRPr="0085026A" w:rsidRDefault="00F834CD" w:rsidP="00F834CD">
      <w:pPr>
        <w:rPr>
          <w:rFonts w:cs="Arial"/>
          <w:szCs w:val="24"/>
          <w:lang w:val="nl-NL"/>
        </w:rPr>
      </w:pPr>
      <w:r w:rsidRPr="0085026A">
        <w:rPr>
          <w:rFonts w:cs="Arial"/>
          <w:szCs w:val="24"/>
          <w:lang w:val="nl-NL"/>
        </w:rPr>
        <w:t>NO</w:t>
      </w:r>
      <w:r w:rsidRPr="0085026A">
        <w:rPr>
          <w:rFonts w:cs="Arial"/>
          <w:szCs w:val="24"/>
          <w:vertAlign w:val="subscript"/>
          <w:lang w:val="nl-NL"/>
        </w:rPr>
        <w:t>3</w:t>
      </w:r>
      <w:r w:rsidRPr="0085026A">
        <w:rPr>
          <w:rFonts w:cs="Arial"/>
          <w:szCs w:val="24"/>
          <w:vertAlign w:val="superscript"/>
          <w:lang w:val="nl-NL"/>
        </w:rPr>
        <w:t>-</w:t>
      </w:r>
      <w:r w:rsidRPr="0085026A">
        <w:rPr>
          <w:szCs w:val="24"/>
          <w:lang w:val="nl-NL"/>
        </w:rPr>
        <w:t xml:space="preserve"> </w:t>
      </w:r>
      <w:r w:rsidRPr="0085026A">
        <w:rPr>
          <w:rFonts w:cs="Arial"/>
          <w:szCs w:val="24"/>
          <w:lang w:val="nl-NL"/>
        </w:rPr>
        <w:t xml:space="preserve"> wordt gereduceerd.</w:t>
      </w:r>
      <w:bookmarkStart w:id="0" w:name="_GoBack"/>
      <w:bookmarkEnd w:id="0"/>
    </w:p>
    <w:sectPr w:rsidR="00F834CD" w:rsidRPr="0085026A" w:rsidSect="00F0144D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  <w:sig w:usb0="E7002EFF" w:usb1="D200FDFF" w:usb2="0A246029" w:usb3="00000000" w:csb0="000001FF" w:csb1="00000000"/>
  </w:font>
  <w:font w:name="Liberation Sans">
    <w:altName w:val="Arial"/>
    <w:charset w:val="00"/>
    <w:family w:val="swiss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2.%1 "/>
      <w:lvlJc w:val="left"/>
      <w:pPr>
        <w:tabs>
          <w:tab w:val="num" w:pos="340"/>
        </w:tabs>
        <w:ind w:left="340" w:hanging="340"/>
      </w:pPr>
      <w:rPr>
        <w:b/>
        <w:i w:val="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2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0B065370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Verdana" w:hAnsi="Verdana"/>
        <w:b w:val="0"/>
        <w:i w:val="0"/>
        <w:sz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5"/>
      <w:numFmt w:val="decimal"/>
      <w:lvlText w:val="4.%1"/>
      <w:lvlJc w:val="left"/>
      <w:pPr>
        <w:tabs>
          <w:tab w:val="num" w:pos="360"/>
        </w:tabs>
        <w:ind w:left="360" w:hanging="360"/>
      </w:pPr>
    </w:lvl>
    <w:lvl w:ilvl="1">
      <w:start w:val="8"/>
      <w:numFmt w:val="decimal"/>
      <w:lvlText w:val="4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DejaVu Sans" w:hAnsi="DejaVu Sans" w:cs="Liberation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Liberation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Liberation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Liberation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Liberation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Liberation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Liberation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Liberation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Liberation Sans"/>
        <w:sz w:val="18"/>
        <w:szCs w:val="18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Liberation Sans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Liberation Sans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Liberation Sans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Liberation Sans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Liberation Sans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Liberation Sans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Liberation Sans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Liberation Sans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Liberation Sans"/>
        <w:sz w:val="18"/>
        <w:szCs w:val="18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i w:val="0"/>
        <w:sz w:val="24"/>
        <w:u w:val="none"/>
      </w:rPr>
    </w:lvl>
  </w:abstractNum>
  <w:abstractNum w:abstractNumId="12" w15:restartNumberingAfterBreak="0">
    <w:nsid w:val="0000000D"/>
    <w:multiLevelType w:val="singleLevel"/>
    <w:tmpl w:val="47A636C8"/>
    <w:name w:val="WW8Num13"/>
    <w:lvl w:ilvl="0">
      <w:start w:val="1"/>
      <w:numFmt w:val="decimal"/>
      <w:lvlText w:val="4.%1 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z w:val="24"/>
        <w:u w:val="none"/>
        <w:lang w:val="en-US"/>
      </w:rPr>
    </w:lvl>
  </w:abstractNum>
  <w:abstractNum w:abstractNumId="13" w15:restartNumberingAfterBreak="0">
    <w:nsid w:val="00671A27"/>
    <w:multiLevelType w:val="hybridMultilevel"/>
    <w:tmpl w:val="0C8EE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1000CB"/>
    <w:multiLevelType w:val="hybridMultilevel"/>
    <w:tmpl w:val="523C5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2B32B8"/>
    <w:multiLevelType w:val="hybridMultilevel"/>
    <w:tmpl w:val="025A9C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4E48EA"/>
    <w:multiLevelType w:val="hybridMultilevel"/>
    <w:tmpl w:val="DFDEC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D732F8"/>
    <w:multiLevelType w:val="singleLevel"/>
    <w:tmpl w:val="9A4CBAAC"/>
    <w:name w:val="WW8Num132"/>
    <w:lvl w:ilvl="0">
      <w:start w:val="1"/>
      <w:numFmt w:val="decimal"/>
      <w:lvlText w:val="5.%1 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8" w15:restartNumberingAfterBreak="0">
    <w:nsid w:val="18231EDE"/>
    <w:multiLevelType w:val="hybridMultilevel"/>
    <w:tmpl w:val="B232C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DF3EFC"/>
    <w:multiLevelType w:val="hybridMultilevel"/>
    <w:tmpl w:val="320E8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C2113B"/>
    <w:multiLevelType w:val="hybridMultilevel"/>
    <w:tmpl w:val="7312E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770E78"/>
    <w:multiLevelType w:val="hybridMultilevel"/>
    <w:tmpl w:val="8DE02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E758D3"/>
    <w:multiLevelType w:val="hybridMultilevel"/>
    <w:tmpl w:val="A8DEE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4322B2"/>
    <w:multiLevelType w:val="hybridMultilevel"/>
    <w:tmpl w:val="80F600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185CEB"/>
    <w:multiLevelType w:val="hybridMultilevel"/>
    <w:tmpl w:val="EE2C9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F574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2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2E94E0D"/>
    <w:multiLevelType w:val="hybridMultilevel"/>
    <w:tmpl w:val="20CC7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8D0BC5"/>
    <w:multiLevelType w:val="singleLevel"/>
    <w:tmpl w:val="682CE3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395B0805"/>
    <w:multiLevelType w:val="hybridMultilevel"/>
    <w:tmpl w:val="91F83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00254C"/>
    <w:multiLevelType w:val="hybridMultilevel"/>
    <w:tmpl w:val="1B644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A849A9"/>
    <w:multiLevelType w:val="hybridMultilevel"/>
    <w:tmpl w:val="25ACBB1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110823"/>
    <w:multiLevelType w:val="hybridMultilevel"/>
    <w:tmpl w:val="25ACBB1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510E91"/>
    <w:multiLevelType w:val="hybridMultilevel"/>
    <w:tmpl w:val="04CA0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95341B"/>
    <w:multiLevelType w:val="hybridMultilevel"/>
    <w:tmpl w:val="7F1859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8661C6"/>
    <w:multiLevelType w:val="hybridMultilevel"/>
    <w:tmpl w:val="DE06164E"/>
    <w:lvl w:ilvl="0" w:tplc="3A321AA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BE2226"/>
    <w:multiLevelType w:val="hybridMultilevel"/>
    <w:tmpl w:val="1C124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CA0A8D"/>
    <w:multiLevelType w:val="hybridMultilevel"/>
    <w:tmpl w:val="25ACBB1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507538"/>
    <w:multiLevelType w:val="singleLevel"/>
    <w:tmpl w:val="04C095F6"/>
    <w:name w:val="WW8Num1322"/>
    <w:lvl w:ilvl="0">
      <w:start w:val="1"/>
      <w:numFmt w:val="decimal"/>
      <w:lvlText w:val="6.%1 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38" w15:restartNumberingAfterBreak="0">
    <w:nsid w:val="52413BAD"/>
    <w:multiLevelType w:val="hybridMultilevel"/>
    <w:tmpl w:val="582E7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681CF5"/>
    <w:multiLevelType w:val="hybridMultilevel"/>
    <w:tmpl w:val="4BBA7B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B41A7"/>
    <w:multiLevelType w:val="hybridMultilevel"/>
    <w:tmpl w:val="C0CA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DF624A"/>
    <w:multiLevelType w:val="hybridMultilevel"/>
    <w:tmpl w:val="25ACBB1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E51D80"/>
    <w:multiLevelType w:val="hybridMultilevel"/>
    <w:tmpl w:val="C3BA5E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657499C"/>
    <w:multiLevelType w:val="hybridMultilevel"/>
    <w:tmpl w:val="64906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D3E0F"/>
    <w:multiLevelType w:val="hybridMultilevel"/>
    <w:tmpl w:val="FFA03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AE0AF1"/>
    <w:multiLevelType w:val="hybridMultilevel"/>
    <w:tmpl w:val="25ACBB1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7"/>
  </w:num>
  <w:num w:numId="15">
    <w:abstractNumId w:val="37"/>
  </w:num>
  <w:num w:numId="16">
    <w:abstractNumId w:val="27"/>
  </w:num>
  <w:num w:numId="17">
    <w:abstractNumId w:val="25"/>
  </w:num>
  <w:num w:numId="18">
    <w:abstractNumId w:val="34"/>
  </w:num>
  <w:num w:numId="19">
    <w:abstractNumId w:val="40"/>
  </w:num>
  <w:num w:numId="20">
    <w:abstractNumId w:val="20"/>
  </w:num>
  <w:num w:numId="21">
    <w:abstractNumId w:val="22"/>
  </w:num>
  <w:num w:numId="22">
    <w:abstractNumId w:val="32"/>
  </w:num>
  <w:num w:numId="23">
    <w:abstractNumId w:val="15"/>
  </w:num>
  <w:num w:numId="24">
    <w:abstractNumId w:val="44"/>
  </w:num>
  <w:num w:numId="25">
    <w:abstractNumId w:val="28"/>
  </w:num>
  <w:num w:numId="26">
    <w:abstractNumId w:val="38"/>
  </w:num>
  <w:num w:numId="27">
    <w:abstractNumId w:val="14"/>
  </w:num>
  <w:num w:numId="28">
    <w:abstractNumId w:val="23"/>
  </w:num>
  <w:num w:numId="29">
    <w:abstractNumId w:val="42"/>
  </w:num>
  <w:num w:numId="30">
    <w:abstractNumId w:val="33"/>
  </w:num>
  <w:num w:numId="31">
    <w:abstractNumId w:val="39"/>
  </w:num>
  <w:num w:numId="32">
    <w:abstractNumId w:val="13"/>
  </w:num>
  <w:num w:numId="33">
    <w:abstractNumId w:val="26"/>
  </w:num>
  <w:num w:numId="34">
    <w:abstractNumId w:val="43"/>
  </w:num>
  <w:num w:numId="35">
    <w:abstractNumId w:val="24"/>
  </w:num>
  <w:num w:numId="36">
    <w:abstractNumId w:val="29"/>
  </w:num>
  <w:num w:numId="37">
    <w:abstractNumId w:val="18"/>
  </w:num>
  <w:num w:numId="38">
    <w:abstractNumId w:val="19"/>
  </w:num>
  <w:num w:numId="39">
    <w:abstractNumId w:val="21"/>
  </w:num>
  <w:num w:numId="40">
    <w:abstractNumId w:val="16"/>
  </w:num>
  <w:num w:numId="41">
    <w:abstractNumId w:val="36"/>
  </w:num>
  <w:num w:numId="42">
    <w:abstractNumId w:val="31"/>
  </w:num>
  <w:num w:numId="43">
    <w:abstractNumId w:val="41"/>
  </w:num>
  <w:num w:numId="44">
    <w:abstractNumId w:val="30"/>
  </w:num>
  <w:num w:numId="45">
    <w:abstractNumId w:val="35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/>
  <w:defaultTabStop w:val="34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D9A"/>
    <w:rsid w:val="00005958"/>
    <w:rsid w:val="000076D2"/>
    <w:rsid w:val="00013D7A"/>
    <w:rsid w:val="0001548F"/>
    <w:rsid w:val="000222FC"/>
    <w:rsid w:val="000236E9"/>
    <w:rsid w:val="00025700"/>
    <w:rsid w:val="00031070"/>
    <w:rsid w:val="000355B2"/>
    <w:rsid w:val="000430E9"/>
    <w:rsid w:val="00055CB5"/>
    <w:rsid w:val="000615FB"/>
    <w:rsid w:val="00077065"/>
    <w:rsid w:val="0008266F"/>
    <w:rsid w:val="00086FBE"/>
    <w:rsid w:val="000B072C"/>
    <w:rsid w:val="000B7B49"/>
    <w:rsid w:val="000E5B3A"/>
    <w:rsid w:val="000E7A43"/>
    <w:rsid w:val="000F30C6"/>
    <w:rsid w:val="000F647C"/>
    <w:rsid w:val="00123A3F"/>
    <w:rsid w:val="00125167"/>
    <w:rsid w:val="001315AC"/>
    <w:rsid w:val="00131D38"/>
    <w:rsid w:val="00155F51"/>
    <w:rsid w:val="001566C3"/>
    <w:rsid w:val="001620C1"/>
    <w:rsid w:val="00163CA0"/>
    <w:rsid w:val="0016638D"/>
    <w:rsid w:val="00177D77"/>
    <w:rsid w:val="001805EA"/>
    <w:rsid w:val="0018424A"/>
    <w:rsid w:val="0019116F"/>
    <w:rsid w:val="001A07D4"/>
    <w:rsid w:val="001A5EBD"/>
    <w:rsid w:val="001B1082"/>
    <w:rsid w:val="001B55A9"/>
    <w:rsid w:val="001C1C91"/>
    <w:rsid w:val="001E3B63"/>
    <w:rsid w:val="002040F7"/>
    <w:rsid w:val="0021257C"/>
    <w:rsid w:val="00220F67"/>
    <w:rsid w:val="00224889"/>
    <w:rsid w:val="002277A1"/>
    <w:rsid w:val="00234F12"/>
    <w:rsid w:val="00236D34"/>
    <w:rsid w:val="0024457F"/>
    <w:rsid w:val="00254C81"/>
    <w:rsid w:val="00255BCB"/>
    <w:rsid w:val="0025736F"/>
    <w:rsid w:val="002654C7"/>
    <w:rsid w:val="00291534"/>
    <w:rsid w:val="00296BD5"/>
    <w:rsid w:val="002A3AEE"/>
    <w:rsid w:val="002B040C"/>
    <w:rsid w:val="002B4345"/>
    <w:rsid w:val="002B624D"/>
    <w:rsid w:val="002C2316"/>
    <w:rsid w:val="002C3971"/>
    <w:rsid w:val="002D53F6"/>
    <w:rsid w:val="002D61F3"/>
    <w:rsid w:val="002E2BD5"/>
    <w:rsid w:val="002E35DC"/>
    <w:rsid w:val="002F19D2"/>
    <w:rsid w:val="00306CF3"/>
    <w:rsid w:val="003076AF"/>
    <w:rsid w:val="00313641"/>
    <w:rsid w:val="00315A45"/>
    <w:rsid w:val="003172CE"/>
    <w:rsid w:val="00324831"/>
    <w:rsid w:val="00325726"/>
    <w:rsid w:val="00325F58"/>
    <w:rsid w:val="00332B62"/>
    <w:rsid w:val="00333A5B"/>
    <w:rsid w:val="003372E4"/>
    <w:rsid w:val="00342A7B"/>
    <w:rsid w:val="00351E52"/>
    <w:rsid w:val="00352CD2"/>
    <w:rsid w:val="003534E7"/>
    <w:rsid w:val="00372D8E"/>
    <w:rsid w:val="0037381D"/>
    <w:rsid w:val="00390A2B"/>
    <w:rsid w:val="003A6787"/>
    <w:rsid w:val="003B038F"/>
    <w:rsid w:val="003B0D1E"/>
    <w:rsid w:val="003B3A39"/>
    <w:rsid w:val="003B69C2"/>
    <w:rsid w:val="003C2464"/>
    <w:rsid w:val="003C667C"/>
    <w:rsid w:val="003D0297"/>
    <w:rsid w:val="003E2A4B"/>
    <w:rsid w:val="003F1D80"/>
    <w:rsid w:val="003F5D07"/>
    <w:rsid w:val="003F6D16"/>
    <w:rsid w:val="00401D47"/>
    <w:rsid w:val="00403D3C"/>
    <w:rsid w:val="00413697"/>
    <w:rsid w:val="004148F2"/>
    <w:rsid w:val="0041705A"/>
    <w:rsid w:val="00421264"/>
    <w:rsid w:val="00422EEC"/>
    <w:rsid w:val="00425C96"/>
    <w:rsid w:val="00427D9D"/>
    <w:rsid w:val="0044717C"/>
    <w:rsid w:val="004656B8"/>
    <w:rsid w:val="00467AF4"/>
    <w:rsid w:val="00474959"/>
    <w:rsid w:val="00490998"/>
    <w:rsid w:val="004A1D8E"/>
    <w:rsid w:val="004A58CB"/>
    <w:rsid w:val="004B3DCE"/>
    <w:rsid w:val="004B71C9"/>
    <w:rsid w:val="004D4244"/>
    <w:rsid w:val="004D5DB3"/>
    <w:rsid w:val="004D5FA0"/>
    <w:rsid w:val="004F63CF"/>
    <w:rsid w:val="004F64A8"/>
    <w:rsid w:val="004F6D4F"/>
    <w:rsid w:val="0050296E"/>
    <w:rsid w:val="00507B80"/>
    <w:rsid w:val="00520088"/>
    <w:rsid w:val="005206F7"/>
    <w:rsid w:val="005264C5"/>
    <w:rsid w:val="00530B22"/>
    <w:rsid w:val="005351DD"/>
    <w:rsid w:val="00535F6B"/>
    <w:rsid w:val="00537153"/>
    <w:rsid w:val="00574FBD"/>
    <w:rsid w:val="00593E2D"/>
    <w:rsid w:val="005A38DE"/>
    <w:rsid w:val="005A6FEB"/>
    <w:rsid w:val="005B3AB2"/>
    <w:rsid w:val="005B7CDC"/>
    <w:rsid w:val="005C5C00"/>
    <w:rsid w:val="005C7669"/>
    <w:rsid w:val="005D0073"/>
    <w:rsid w:val="005E339A"/>
    <w:rsid w:val="005F3EA7"/>
    <w:rsid w:val="00605621"/>
    <w:rsid w:val="006117FE"/>
    <w:rsid w:val="00615C7E"/>
    <w:rsid w:val="00632372"/>
    <w:rsid w:val="006336CE"/>
    <w:rsid w:val="00664402"/>
    <w:rsid w:val="0068788C"/>
    <w:rsid w:val="0069106B"/>
    <w:rsid w:val="00695962"/>
    <w:rsid w:val="006A0628"/>
    <w:rsid w:val="006C1285"/>
    <w:rsid w:val="006C2474"/>
    <w:rsid w:val="006D2B95"/>
    <w:rsid w:val="006D5E51"/>
    <w:rsid w:val="006E2766"/>
    <w:rsid w:val="006E6063"/>
    <w:rsid w:val="006F4E01"/>
    <w:rsid w:val="006F50C9"/>
    <w:rsid w:val="006F744F"/>
    <w:rsid w:val="00701D9A"/>
    <w:rsid w:val="00702CF5"/>
    <w:rsid w:val="00704A8D"/>
    <w:rsid w:val="00705A67"/>
    <w:rsid w:val="00706088"/>
    <w:rsid w:val="00730689"/>
    <w:rsid w:val="00735AA9"/>
    <w:rsid w:val="00746E8A"/>
    <w:rsid w:val="00755444"/>
    <w:rsid w:val="00780857"/>
    <w:rsid w:val="007A248F"/>
    <w:rsid w:val="007B2B99"/>
    <w:rsid w:val="007C1FEF"/>
    <w:rsid w:val="007F24F5"/>
    <w:rsid w:val="007F3FCC"/>
    <w:rsid w:val="007F4EF7"/>
    <w:rsid w:val="00801EEF"/>
    <w:rsid w:val="00802AE3"/>
    <w:rsid w:val="00804F77"/>
    <w:rsid w:val="008067C1"/>
    <w:rsid w:val="0081552C"/>
    <w:rsid w:val="00820A75"/>
    <w:rsid w:val="00824BA7"/>
    <w:rsid w:val="00840FC7"/>
    <w:rsid w:val="00841D9C"/>
    <w:rsid w:val="00842C4D"/>
    <w:rsid w:val="00856892"/>
    <w:rsid w:val="00856C2C"/>
    <w:rsid w:val="00864CA2"/>
    <w:rsid w:val="0087068B"/>
    <w:rsid w:val="0088463B"/>
    <w:rsid w:val="008922E0"/>
    <w:rsid w:val="0089791C"/>
    <w:rsid w:val="008A2D3A"/>
    <w:rsid w:val="008A3880"/>
    <w:rsid w:val="008B6C5D"/>
    <w:rsid w:val="008C19D3"/>
    <w:rsid w:val="008D14EC"/>
    <w:rsid w:val="008D72DE"/>
    <w:rsid w:val="008E2598"/>
    <w:rsid w:val="008E64AB"/>
    <w:rsid w:val="008F3DBA"/>
    <w:rsid w:val="008F445C"/>
    <w:rsid w:val="008F6F23"/>
    <w:rsid w:val="00905C6D"/>
    <w:rsid w:val="00935486"/>
    <w:rsid w:val="00952AD8"/>
    <w:rsid w:val="0095485D"/>
    <w:rsid w:val="00967278"/>
    <w:rsid w:val="009677FC"/>
    <w:rsid w:val="00981277"/>
    <w:rsid w:val="0098479E"/>
    <w:rsid w:val="009935F9"/>
    <w:rsid w:val="009A6C26"/>
    <w:rsid w:val="009B0DAC"/>
    <w:rsid w:val="009C046D"/>
    <w:rsid w:val="009E33FF"/>
    <w:rsid w:val="009F2F01"/>
    <w:rsid w:val="009F493C"/>
    <w:rsid w:val="009F784E"/>
    <w:rsid w:val="00A02244"/>
    <w:rsid w:val="00A05FFD"/>
    <w:rsid w:val="00A065D2"/>
    <w:rsid w:val="00A06E67"/>
    <w:rsid w:val="00A11B59"/>
    <w:rsid w:val="00A15FA5"/>
    <w:rsid w:val="00A26021"/>
    <w:rsid w:val="00A27DAD"/>
    <w:rsid w:val="00A305FE"/>
    <w:rsid w:val="00A470E1"/>
    <w:rsid w:val="00A577AC"/>
    <w:rsid w:val="00A67EA5"/>
    <w:rsid w:val="00A94397"/>
    <w:rsid w:val="00A946B5"/>
    <w:rsid w:val="00AA6F08"/>
    <w:rsid w:val="00AB4EFA"/>
    <w:rsid w:val="00AC608F"/>
    <w:rsid w:val="00AE0678"/>
    <w:rsid w:val="00AE0AA2"/>
    <w:rsid w:val="00AE0C68"/>
    <w:rsid w:val="00B1663C"/>
    <w:rsid w:val="00B22E66"/>
    <w:rsid w:val="00B30D08"/>
    <w:rsid w:val="00B326A9"/>
    <w:rsid w:val="00B42641"/>
    <w:rsid w:val="00B434E0"/>
    <w:rsid w:val="00B503DC"/>
    <w:rsid w:val="00B54E8E"/>
    <w:rsid w:val="00B736FC"/>
    <w:rsid w:val="00BA66C4"/>
    <w:rsid w:val="00BB4301"/>
    <w:rsid w:val="00BB7B1F"/>
    <w:rsid w:val="00BC33D8"/>
    <w:rsid w:val="00BC66D7"/>
    <w:rsid w:val="00BE1716"/>
    <w:rsid w:val="00BE292E"/>
    <w:rsid w:val="00BE68DF"/>
    <w:rsid w:val="00BF2DD9"/>
    <w:rsid w:val="00BF44E3"/>
    <w:rsid w:val="00C45BB1"/>
    <w:rsid w:val="00C61B73"/>
    <w:rsid w:val="00C81F46"/>
    <w:rsid w:val="00C822B4"/>
    <w:rsid w:val="00C92CCF"/>
    <w:rsid w:val="00C93FDC"/>
    <w:rsid w:val="00C952A9"/>
    <w:rsid w:val="00CA3962"/>
    <w:rsid w:val="00CA76EB"/>
    <w:rsid w:val="00CC1C35"/>
    <w:rsid w:val="00CE2C60"/>
    <w:rsid w:val="00CF5E2C"/>
    <w:rsid w:val="00CF7C7B"/>
    <w:rsid w:val="00D32F6D"/>
    <w:rsid w:val="00D42DC5"/>
    <w:rsid w:val="00D44D81"/>
    <w:rsid w:val="00D7151D"/>
    <w:rsid w:val="00D735A8"/>
    <w:rsid w:val="00D74503"/>
    <w:rsid w:val="00D75CE1"/>
    <w:rsid w:val="00D76837"/>
    <w:rsid w:val="00D802DC"/>
    <w:rsid w:val="00D959B8"/>
    <w:rsid w:val="00DA51B0"/>
    <w:rsid w:val="00DC77F0"/>
    <w:rsid w:val="00DD0F24"/>
    <w:rsid w:val="00DD1520"/>
    <w:rsid w:val="00DD2B7E"/>
    <w:rsid w:val="00DD4BBE"/>
    <w:rsid w:val="00DE439D"/>
    <w:rsid w:val="00DF4ED5"/>
    <w:rsid w:val="00DF59D3"/>
    <w:rsid w:val="00E00E7D"/>
    <w:rsid w:val="00E01913"/>
    <w:rsid w:val="00E027F7"/>
    <w:rsid w:val="00E055D1"/>
    <w:rsid w:val="00E13D22"/>
    <w:rsid w:val="00E17B61"/>
    <w:rsid w:val="00E25EDF"/>
    <w:rsid w:val="00E2789E"/>
    <w:rsid w:val="00E322C0"/>
    <w:rsid w:val="00E33F69"/>
    <w:rsid w:val="00E34F54"/>
    <w:rsid w:val="00E41873"/>
    <w:rsid w:val="00E70880"/>
    <w:rsid w:val="00E76381"/>
    <w:rsid w:val="00EB0C99"/>
    <w:rsid w:val="00EC04EC"/>
    <w:rsid w:val="00EC211C"/>
    <w:rsid w:val="00EC2364"/>
    <w:rsid w:val="00EC6E95"/>
    <w:rsid w:val="00EF586F"/>
    <w:rsid w:val="00F00A26"/>
    <w:rsid w:val="00F01418"/>
    <w:rsid w:val="00F0144D"/>
    <w:rsid w:val="00F07459"/>
    <w:rsid w:val="00F0745A"/>
    <w:rsid w:val="00F07728"/>
    <w:rsid w:val="00F1039F"/>
    <w:rsid w:val="00F11EF0"/>
    <w:rsid w:val="00F15C72"/>
    <w:rsid w:val="00F24404"/>
    <w:rsid w:val="00F321E9"/>
    <w:rsid w:val="00F3621F"/>
    <w:rsid w:val="00F36A5B"/>
    <w:rsid w:val="00F37DC9"/>
    <w:rsid w:val="00F457F0"/>
    <w:rsid w:val="00F649AC"/>
    <w:rsid w:val="00F678C4"/>
    <w:rsid w:val="00F717D7"/>
    <w:rsid w:val="00F7544C"/>
    <w:rsid w:val="00F76AD3"/>
    <w:rsid w:val="00F834CD"/>
    <w:rsid w:val="00F93A8D"/>
    <w:rsid w:val="00F94D33"/>
    <w:rsid w:val="00FA5267"/>
    <w:rsid w:val="00FA568C"/>
    <w:rsid w:val="00FA76C5"/>
    <w:rsid w:val="00FC4976"/>
    <w:rsid w:val="00FD4600"/>
    <w:rsid w:val="00FE49F8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cfc" stroke="f">
      <v:fill color="#cfc" opacity="20316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1BA2C0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A75"/>
    <w:pPr>
      <w:suppressAutoHyphens/>
    </w:pPr>
    <w:rPr>
      <w:rFonts w:ascii="Verdana" w:hAnsi="Verdana"/>
      <w:sz w:val="24"/>
      <w:lang w:val="nl"/>
    </w:rPr>
  </w:style>
  <w:style w:type="paragraph" w:styleId="Heading1">
    <w:name w:val="heading 1"/>
    <w:basedOn w:val="Normal"/>
    <w:next w:val="Normal"/>
    <w:qFormat/>
    <w:rsid w:val="00D75CE1"/>
    <w:pPr>
      <w:keepNext/>
      <w:numPr>
        <w:numId w:val="1"/>
      </w:numPr>
      <w:outlineLvl w:val="0"/>
    </w:pPr>
    <w:rPr>
      <w:color w:val="1F497D" w:themeColor="text2"/>
      <w:sz w:val="36"/>
    </w:rPr>
  </w:style>
  <w:style w:type="paragraph" w:styleId="Heading2">
    <w:name w:val="heading 2"/>
    <w:basedOn w:val="Normal"/>
    <w:next w:val="Normal"/>
    <w:qFormat/>
    <w:rsid w:val="00D75CE1"/>
    <w:pPr>
      <w:keepNext/>
      <w:numPr>
        <w:ilvl w:val="1"/>
        <w:numId w:val="1"/>
      </w:numPr>
      <w:outlineLvl w:val="1"/>
    </w:pPr>
    <w:rPr>
      <w:color w:val="1F497D" w:themeColor="text2"/>
      <w:sz w:val="28"/>
    </w:rPr>
  </w:style>
  <w:style w:type="paragraph" w:styleId="Heading3">
    <w:name w:val="heading 3"/>
    <w:basedOn w:val="Normal"/>
    <w:next w:val="Normal"/>
    <w:qFormat/>
    <w:rsid w:val="00F0144D"/>
    <w:pPr>
      <w:keepNext/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F0144D"/>
    <w:pPr>
      <w:keepNext/>
      <w:numPr>
        <w:ilvl w:val="3"/>
        <w:numId w:val="1"/>
      </w:numPr>
      <w:tabs>
        <w:tab w:val="left" w:pos="567"/>
        <w:tab w:val="left" w:pos="993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F0144D"/>
    <w:pPr>
      <w:keepNext/>
      <w:numPr>
        <w:ilvl w:val="4"/>
        <w:numId w:val="1"/>
      </w:numPr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F0144D"/>
    <w:pPr>
      <w:keepNext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F0144D"/>
    <w:pPr>
      <w:keepNext/>
      <w:tabs>
        <w:tab w:val="left" w:pos="1134"/>
        <w:tab w:val="left" w:pos="1560"/>
      </w:tabs>
      <w:ind w:left="567" w:hanging="567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rsid w:val="00F0144D"/>
    <w:pPr>
      <w:keepNext/>
      <w:tabs>
        <w:tab w:val="left" w:pos="1134"/>
        <w:tab w:val="left" w:pos="1560"/>
      </w:tabs>
      <w:ind w:left="567" w:hanging="567"/>
      <w:outlineLvl w:val="7"/>
    </w:pPr>
    <w:rPr>
      <w:b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0144D"/>
    <w:rPr>
      <w:b/>
      <w:i w:val="0"/>
    </w:rPr>
  </w:style>
  <w:style w:type="character" w:customStyle="1" w:styleId="WW8Num6z0">
    <w:name w:val="WW8Num6z0"/>
    <w:rsid w:val="00F0144D"/>
    <w:rPr>
      <w:rFonts w:ascii="Times New Roman" w:hAnsi="Times New Roman"/>
      <w:b w:val="0"/>
      <w:i w:val="0"/>
      <w:sz w:val="24"/>
    </w:rPr>
  </w:style>
  <w:style w:type="character" w:customStyle="1" w:styleId="WW8Num6z2">
    <w:name w:val="WW8Num6z2"/>
    <w:rsid w:val="00F0144D"/>
    <w:rPr>
      <w:rFonts w:ascii="Times New Roman" w:hAnsi="Times New Roman"/>
      <w:b w:val="0"/>
      <w:i w:val="0"/>
      <w:color w:val="auto"/>
      <w:sz w:val="24"/>
    </w:rPr>
  </w:style>
  <w:style w:type="character" w:customStyle="1" w:styleId="WW8Num10z0">
    <w:name w:val="WW8Num10z0"/>
    <w:rsid w:val="00F0144D"/>
    <w:rPr>
      <w:rFonts w:ascii="DejaVu Sans" w:hAnsi="DejaVu Sans" w:cs="Liberation Sans"/>
      <w:sz w:val="18"/>
      <w:szCs w:val="18"/>
    </w:rPr>
  </w:style>
  <w:style w:type="character" w:customStyle="1" w:styleId="WW8Num10z1">
    <w:name w:val="WW8Num10z1"/>
    <w:rsid w:val="00F0144D"/>
    <w:rPr>
      <w:rFonts w:ascii="Wingdings 2" w:hAnsi="Wingdings 2" w:cs="Liberation Sans"/>
      <w:sz w:val="18"/>
      <w:szCs w:val="18"/>
    </w:rPr>
  </w:style>
  <w:style w:type="character" w:customStyle="1" w:styleId="WW8Num10z2">
    <w:name w:val="WW8Num10z2"/>
    <w:rsid w:val="00F0144D"/>
    <w:rPr>
      <w:rFonts w:ascii="StarSymbol" w:hAnsi="StarSymbol" w:cs="Liberation Sans"/>
      <w:sz w:val="18"/>
      <w:szCs w:val="18"/>
    </w:rPr>
  </w:style>
  <w:style w:type="character" w:customStyle="1" w:styleId="WW8Num10z3">
    <w:name w:val="WW8Num10z3"/>
    <w:rsid w:val="00F0144D"/>
    <w:rPr>
      <w:rFonts w:ascii="Wingdings" w:hAnsi="Wingdings" w:cs="Liberation Sans"/>
      <w:sz w:val="18"/>
      <w:szCs w:val="18"/>
    </w:rPr>
  </w:style>
  <w:style w:type="character" w:customStyle="1" w:styleId="WW8Num11z0">
    <w:name w:val="WW8Num11z0"/>
    <w:rsid w:val="00F0144D"/>
    <w:rPr>
      <w:rFonts w:ascii="Symbol" w:hAnsi="Symbol" w:cs="Liberation Sans"/>
      <w:sz w:val="18"/>
      <w:szCs w:val="18"/>
    </w:rPr>
  </w:style>
  <w:style w:type="character" w:customStyle="1" w:styleId="WW8Num12z0">
    <w:name w:val="WW8Num12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13z0">
    <w:name w:val="WW8Num13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Standaardalinea-lettertype1">
    <w:name w:val="Standaardalinea-lettertype1"/>
    <w:rsid w:val="00F0144D"/>
  </w:style>
  <w:style w:type="character" w:customStyle="1" w:styleId="Absatz-Standardschriftart">
    <w:name w:val="Absatz-Standardschriftart"/>
    <w:rsid w:val="00F0144D"/>
  </w:style>
  <w:style w:type="character" w:customStyle="1" w:styleId="WW8Num5z0">
    <w:name w:val="WW8Num5z0"/>
    <w:rsid w:val="00F0144D"/>
    <w:rPr>
      <w:rFonts w:ascii="Times New Roman" w:hAnsi="Times New Roman"/>
      <w:b w:val="0"/>
      <w:i w:val="0"/>
      <w:sz w:val="20"/>
    </w:rPr>
  </w:style>
  <w:style w:type="character" w:customStyle="1" w:styleId="WW8Num5z1">
    <w:name w:val="WW8Num5z1"/>
    <w:rsid w:val="00F0144D"/>
    <w:rPr>
      <w:rFonts w:ascii="Times New Roman" w:hAnsi="Times New Roman"/>
      <w:b w:val="0"/>
      <w:i w:val="0"/>
      <w:sz w:val="24"/>
    </w:rPr>
  </w:style>
  <w:style w:type="character" w:customStyle="1" w:styleId="WW8Num5z2">
    <w:name w:val="WW8Num5z2"/>
    <w:rsid w:val="00F0144D"/>
    <w:rPr>
      <w:rFonts w:ascii="Times New Roman" w:hAnsi="Times New Roman"/>
      <w:b w:val="0"/>
      <w:i w:val="0"/>
      <w:color w:val="auto"/>
      <w:sz w:val="24"/>
    </w:rPr>
  </w:style>
  <w:style w:type="character" w:customStyle="1" w:styleId="WW8Num9z0">
    <w:name w:val="WW8Num9z0"/>
    <w:rsid w:val="00F0144D"/>
    <w:rPr>
      <w:rFonts w:ascii="Times New Roman" w:hAnsi="Times New Roman"/>
      <w:b w:val="0"/>
      <w:i w:val="0"/>
      <w:sz w:val="20"/>
    </w:rPr>
  </w:style>
  <w:style w:type="character" w:customStyle="1" w:styleId="WW8Num9z1">
    <w:name w:val="WW8Num9z1"/>
    <w:rsid w:val="00F0144D"/>
    <w:rPr>
      <w:rFonts w:ascii="Times New Roman" w:hAnsi="Times New Roman"/>
      <w:b w:val="0"/>
      <w:i w:val="0"/>
      <w:sz w:val="24"/>
    </w:rPr>
  </w:style>
  <w:style w:type="character" w:customStyle="1" w:styleId="WW8Num9z2">
    <w:name w:val="WW8Num9z2"/>
    <w:rsid w:val="00F0144D"/>
    <w:rPr>
      <w:rFonts w:ascii="Times New Roman" w:hAnsi="Times New Roman"/>
      <w:b w:val="0"/>
      <w:i w:val="0"/>
      <w:color w:val="auto"/>
      <w:sz w:val="24"/>
    </w:rPr>
  </w:style>
  <w:style w:type="character" w:customStyle="1" w:styleId="WW8Num26z0">
    <w:name w:val="WW8Num26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32z0">
    <w:name w:val="WW8Num32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34z0">
    <w:name w:val="WW8Num34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46z0">
    <w:name w:val="WW8Num46z0"/>
    <w:rsid w:val="00F0144D"/>
    <w:rPr>
      <w:rFonts w:ascii="Times New Roman" w:hAnsi="Times New Roman"/>
      <w:b w:val="0"/>
      <w:i w:val="0"/>
      <w:sz w:val="24"/>
    </w:rPr>
  </w:style>
  <w:style w:type="character" w:customStyle="1" w:styleId="WW8Num46z2">
    <w:name w:val="WW8Num46z2"/>
    <w:rsid w:val="00F0144D"/>
    <w:rPr>
      <w:rFonts w:ascii="Times New Roman" w:hAnsi="Times New Roman"/>
      <w:b w:val="0"/>
      <w:i w:val="0"/>
      <w:color w:val="auto"/>
      <w:sz w:val="24"/>
    </w:rPr>
  </w:style>
  <w:style w:type="character" w:customStyle="1" w:styleId="WW8Num48z0">
    <w:name w:val="WW8Num48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49z0">
    <w:name w:val="WW8Num49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54z0">
    <w:name w:val="WW8Num54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60z0">
    <w:name w:val="WW8Num60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61z0">
    <w:name w:val="WW8Num61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64z0">
    <w:name w:val="WW8Num64z0"/>
    <w:rsid w:val="00F0144D"/>
    <w:rPr>
      <w:rFonts w:ascii="Times New Roman" w:hAnsi="Times New Roman"/>
      <w:b w:val="0"/>
      <w:i w:val="0"/>
      <w:sz w:val="24"/>
    </w:rPr>
  </w:style>
  <w:style w:type="character" w:customStyle="1" w:styleId="WW8Num64z2">
    <w:name w:val="WW8Num64z2"/>
    <w:rsid w:val="00F0144D"/>
    <w:rPr>
      <w:rFonts w:ascii="Times New Roman" w:hAnsi="Times New Roman"/>
      <w:b w:val="0"/>
      <w:i w:val="0"/>
      <w:color w:val="auto"/>
      <w:sz w:val="24"/>
    </w:rPr>
  </w:style>
  <w:style w:type="character" w:customStyle="1" w:styleId="WW8Num65z0">
    <w:name w:val="WW8Num65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67z0">
    <w:name w:val="WW8Num67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69z0">
    <w:name w:val="WW8Num69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8NumSt2z0">
    <w:name w:val="WW8NumSt2z0"/>
    <w:rsid w:val="00F0144D"/>
    <w:rPr>
      <w:rFonts w:ascii="Times New Roman" w:hAnsi="Times New Roman"/>
      <w:b w:val="0"/>
      <w:i w:val="0"/>
      <w:sz w:val="24"/>
      <w:u w:val="none"/>
    </w:rPr>
  </w:style>
  <w:style w:type="character" w:customStyle="1" w:styleId="WW-Standaardalinea-lettertype">
    <w:name w:val="WW-Standaardalinea-lettertype"/>
    <w:rsid w:val="00F0144D"/>
  </w:style>
  <w:style w:type="character" w:styleId="Hyperlink">
    <w:name w:val="Hyperlink"/>
    <w:basedOn w:val="WW-Standaardalinea-lettertype"/>
    <w:semiHidden/>
    <w:rsid w:val="00F0144D"/>
    <w:rPr>
      <w:color w:val="0000FF"/>
      <w:u w:val="single"/>
    </w:rPr>
  </w:style>
  <w:style w:type="character" w:styleId="FollowedHyperlink">
    <w:name w:val="FollowedHyperlink"/>
    <w:basedOn w:val="WW-Standaardalinea-lettertype"/>
    <w:semiHidden/>
    <w:rsid w:val="00F0144D"/>
    <w:rPr>
      <w:color w:val="800080"/>
      <w:u w:val="single"/>
    </w:rPr>
  </w:style>
  <w:style w:type="character" w:customStyle="1" w:styleId="NumberingSymbols">
    <w:name w:val="Numbering Symbols"/>
    <w:rsid w:val="00F0144D"/>
  </w:style>
  <w:style w:type="character" w:customStyle="1" w:styleId="Bullets">
    <w:name w:val="Bullets"/>
    <w:rsid w:val="00F0144D"/>
    <w:rPr>
      <w:rFonts w:ascii="StarSymbol" w:eastAsia="StarSymbol" w:hAnsi="StarSymbol" w:cs="Liberation Sans"/>
      <w:sz w:val="18"/>
      <w:szCs w:val="18"/>
    </w:rPr>
  </w:style>
  <w:style w:type="paragraph" w:customStyle="1" w:styleId="Heading">
    <w:name w:val="Heading"/>
    <w:basedOn w:val="Normal"/>
    <w:next w:val="BodyText"/>
    <w:rsid w:val="00F0144D"/>
    <w:pPr>
      <w:keepNext/>
      <w:spacing w:before="240" w:after="120"/>
    </w:pPr>
    <w:rPr>
      <w:rFonts w:ascii="Liberation Sans" w:eastAsia="DejaVu Sans" w:hAnsi="Liberation Sans" w:cs="Tahoma"/>
      <w:sz w:val="28"/>
      <w:szCs w:val="28"/>
    </w:rPr>
  </w:style>
  <w:style w:type="paragraph" w:styleId="BodyText">
    <w:name w:val="Body Text"/>
    <w:basedOn w:val="Normal"/>
    <w:semiHidden/>
    <w:rsid w:val="00F0144D"/>
    <w:pPr>
      <w:spacing w:after="120"/>
    </w:pPr>
  </w:style>
  <w:style w:type="paragraph" w:styleId="List">
    <w:name w:val="List"/>
    <w:basedOn w:val="BodyText"/>
    <w:semiHidden/>
    <w:rsid w:val="00F0144D"/>
    <w:rPr>
      <w:rFonts w:cs="Tahoma"/>
    </w:rPr>
  </w:style>
  <w:style w:type="paragraph" w:styleId="Caption">
    <w:name w:val="caption"/>
    <w:basedOn w:val="Normal"/>
    <w:qFormat/>
    <w:rsid w:val="00F0144D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rsid w:val="00F0144D"/>
    <w:pPr>
      <w:suppressLineNumbers/>
    </w:pPr>
    <w:rPr>
      <w:rFonts w:cs="Tahoma"/>
    </w:rPr>
  </w:style>
  <w:style w:type="paragraph" w:customStyle="1" w:styleId="Bijschrift1">
    <w:name w:val="Bijschrift1"/>
    <w:basedOn w:val="Normal"/>
    <w:rsid w:val="00F0144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Tentamen">
    <w:name w:val="Tentamen"/>
    <w:basedOn w:val="Normal"/>
    <w:rsid w:val="00F0144D"/>
    <w:pPr>
      <w:widowControl w:val="0"/>
    </w:pPr>
    <w:rPr>
      <w:spacing w:val="-3"/>
      <w:lang w:val="nl-NL"/>
    </w:rPr>
  </w:style>
  <w:style w:type="paragraph" w:styleId="Header">
    <w:name w:val="header"/>
    <w:basedOn w:val="Normal"/>
    <w:semiHidden/>
    <w:rsid w:val="00F0144D"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semiHidden/>
    <w:rsid w:val="00F0144D"/>
    <w:pPr>
      <w:tabs>
        <w:tab w:val="left" w:pos="852"/>
        <w:tab w:val="left" w:pos="1277"/>
      </w:tabs>
      <w:ind w:left="426" w:hanging="426"/>
    </w:pPr>
  </w:style>
  <w:style w:type="paragraph" w:customStyle="1" w:styleId="TableContents">
    <w:name w:val="Table Contents"/>
    <w:basedOn w:val="Normal"/>
    <w:rsid w:val="00F0144D"/>
    <w:pPr>
      <w:suppressLineNumbers/>
    </w:pPr>
  </w:style>
  <w:style w:type="paragraph" w:customStyle="1" w:styleId="TableHeading">
    <w:name w:val="Table Heading"/>
    <w:basedOn w:val="TableContents"/>
    <w:rsid w:val="00F0144D"/>
    <w:pPr>
      <w:jc w:val="center"/>
    </w:pPr>
    <w:rPr>
      <w:b/>
      <w:bCs/>
    </w:rPr>
  </w:style>
  <w:style w:type="paragraph" w:customStyle="1" w:styleId="Documentstructuur1">
    <w:name w:val="Documentstructuur1"/>
    <w:basedOn w:val="Normal"/>
    <w:rsid w:val="00F0144D"/>
    <w:pPr>
      <w:shd w:val="clear" w:color="auto" w:fill="000080"/>
    </w:pPr>
    <w:rPr>
      <w:rFonts w:ascii="Tahoma" w:hAnsi="Tahoma" w:cs="Tahoma"/>
      <w:sz w:val="20"/>
    </w:rPr>
  </w:style>
  <w:style w:type="paragraph" w:customStyle="1" w:styleId="Framecontents">
    <w:name w:val="Frame contents"/>
    <w:basedOn w:val="BodyText"/>
    <w:rsid w:val="00F0144D"/>
  </w:style>
  <w:style w:type="paragraph" w:styleId="NoSpacing">
    <w:name w:val="No Spacing"/>
    <w:basedOn w:val="Normal"/>
    <w:link w:val="NoSpacingChar"/>
    <w:uiPriority w:val="1"/>
    <w:qFormat/>
    <w:rsid w:val="00AE0AA2"/>
    <w:pPr>
      <w:suppressAutoHyphens w:val="0"/>
    </w:pPr>
    <w:rPr>
      <w:rFonts w:ascii="Calibri" w:hAnsi="Calibri"/>
      <w:sz w:val="20"/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0AA2"/>
    <w:rPr>
      <w:rFonts w:ascii="Calibri" w:hAnsi="Calibri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3E2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71"/>
    <w:rPr>
      <w:rFonts w:ascii="Tahoma" w:hAnsi="Tahoma" w:cs="Tahoma"/>
      <w:sz w:val="16"/>
      <w:szCs w:val="16"/>
      <w:lang w:val="nl"/>
    </w:rPr>
  </w:style>
  <w:style w:type="paragraph" w:styleId="NormalWeb">
    <w:name w:val="Normal (Web)"/>
    <w:basedOn w:val="Normal"/>
    <w:uiPriority w:val="99"/>
    <w:unhideWhenUsed/>
    <w:rsid w:val="003B038F"/>
    <w:pPr>
      <w:suppressAutoHyphens w:val="0"/>
      <w:spacing w:before="100" w:beforeAutospacing="1" w:after="115"/>
    </w:pPr>
    <w:rPr>
      <w:szCs w:val="24"/>
      <w:lang w:val="nl-NL"/>
    </w:rPr>
  </w:style>
  <w:style w:type="table" w:styleId="TableGrid">
    <w:name w:val="Table Grid"/>
    <w:basedOn w:val="TableNormal"/>
    <w:uiPriority w:val="59"/>
    <w:rsid w:val="00F01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F014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7151D"/>
    <w:rPr>
      <w:color w:val="808080"/>
    </w:rPr>
  </w:style>
  <w:style w:type="table" w:styleId="GridTable5Dark-Accent1">
    <w:name w:val="Grid Table 5 Dark Accent 1"/>
    <w:basedOn w:val="TableNormal"/>
    <w:uiPriority w:val="50"/>
    <w:rsid w:val="00254C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54C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254C8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254C8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41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87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873"/>
    <w:rPr>
      <w:rFonts w:ascii="Verdana" w:hAnsi="Verdana"/>
      <w:lang w:val="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873"/>
    <w:rPr>
      <w:rFonts w:ascii="Verdana" w:hAnsi="Verdana"/>
      <w:b/>
      <w:bCs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1159</Words>
  <Characters>6376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Microbiologie 1</vt:lpstr>
      <vt:lpstr>Microbiologie 1</vt:lpstr>
    </vt:vector>
  </TitlesOfParts>
  <Company>Hanzehogeschool Groningen</Company>
  <LinksUpToDate>false</LinksUpToDate>
  <CharactersWithSpaces>7520</CharactersWithSpaces>
  <SharedDoc>false</SharedDoc>
  <HLinks>
    <vt:vector size="6" baseType="variant">
      <vt:variant>
        <vt:i4>5373982</vt:i4>
      </vt:variant>
      <vt:variant>
        <vt:i4>0</vt:i4>
      </vt:variant>
      <vt:variant>
        <vt:i4>0</vt:i4>
      </vt:variant>
      <vt:variant>
        <vt:i4>5</vt:i4>
      </vt:variant>
      <vt:variant>
        <vt:lpwstr>http://www.microbiologyplace.com/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Microbiologie 1</dc:title>
  <dc:creator>G. Plat</dc:creator>
  <cp:lastModifiedBy>Keyzer J de, Jeanine</cp:lastModifiedBy>
  <cp:revision>4</cp:revision>
  <cp:lastPrinted>2014-03-31T12:24:00Z</cp:lastPrinted>
  <dcterms:created xsi:type="dcterms:W3CDTF">2020-03-05T19:42:00Z</dcterms:created>
  <dcterms:modified xsi:type="dcterms:W3CDTF">2020-03-05T20:13:00Z</dcterms:modified>
</cp:coreProperties>
</file>